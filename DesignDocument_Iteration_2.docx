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391" w:rsidRDefault="00F73391">
      <w:pPr>
        <w:spacing w:line="200" w:lineRule="exact"/>
      </w:pPr>
      <w:bookmarkStart w:id="0" w:name="_GoBack"/>
      <w:bookmarkEnd w:id="0"/>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line="200" w:lineRule="exact"/>
      </w:pPr>
    </w:p>
    <w:p w:rsidR="00F73391" w:rsidRDefault="00F73391">
      <w:pPr>
        <w:spacing w:before="15" w:line="240" w:lineRule="exact"/>
        <w:rPr>
          <w:sz w:val="24"/>
          <w:szCs w:val="24"/>
        </w:rPr>
      </w:pPr>
    </w:p>
    <w:p w:rsidR="00F73391" w:rsidRDefault="00163608">
      <w:pPr>
        <w:spacing w:line="580" w:lineRule="exact"/>
        <w:ind w:left="2736" w:right="2807"/>
        <w:jc w:val="center"/>
        <w:rPr>
          <w:rFonts w:ascii="Calibri" w:eastAsia="Calibri" w:hAnsi="Calibri" w:cs="Calibri"/>
          <w:sz w:val="52"/>
          <w:szCs w:val="52"/>
        </w:rPr>
      </w:pPr>
      <w:r>
        <w:rPr>
          <w:rFonts w:ascii="Calibri" w:eastAsia="Calibri" w:hAnsi="Calibri" w:cs="Calibri"/>
          <w:position w:val="2"/>
          <w:sz w:val="52"/>
          <w:szCs w:val="52"/>
        </w:rPr>
        <w:t>Cougs in Space</w:t>
      </w:r>
    </w:p>
    <w:p w:rsidR="00F73391" w:rsidRDefault="00F73391">
      <w:pPr>
        <w:spacing w:before="9" w:line="280" w:lineRule="exact"/>
        <w:rPr>
          <w:sz w:val="28"/>
          <w:szCs w:val="28"/>
        </w:rPr>
      </w:pPr>
    </w:p>
    <w:p w:rsidR="00F73391" w:rsidRDefault="00163608">
      <w:pPr>
        <w:ind w:left="2880" w:right="2940"/>
        <w:jc w:val="center"/>
        <w:rPr>
          <w:rFonts w:ascii="Calibri" w:eastAsia="Calibri" w:hAnsi="Calibri" w:cs="Calibri"/>
          <w:sz w:val="40"/>
          <w:szCs w:val="40"/>
        </w:rPr>
      </w:pPr>
      <w:r>
        <w:rPr>
          <w:rFonts w:ascii="Calibri" w:eastAsia="Calibri" w:hAnsi="Calibri" w:cs="Calibri"/>
          <w:sz w:val="40"/>
          <w:szCs w:val="40"/>
        </w:rPr>
        <w:t>Design Document</w:t>
      </w:r>
    </w:p>
    <w:p w:rsidR="00F73391" w:rsidRDefault="00F73391">
      <w:pPr>
        <w:spacing w:before="8" w:line="240" w:lineRule="exact"/>
        <w:rPr>
          <w:sz w:val="24"/>
          <w:szCs w:val="24"/>
        </w:rPr>
      </w:pPr>
    </w:p>
    <w:p w:rsidR="00F73391" w:rsidRDefault="00163608">
      <w:pPr>
        <w:ind w:left="3576" w:right="3592"/>
        <w:jc w:val="center"/>
        <w:rPr>
          <w:rFonts w:ascii="Calibri" w:eastAsia="Calibri" w:hAnsi="Calibri" w:cs="Calibri"/>
          <w:sz w:val="32"/>
          <w:szCs w:val="32"/>
        </w:rPr>
      </w:pPr>
      <w:r>
        <w:rPr>
          <w:rFonts w:ascii="Calibri" w:eastAsia="Calibri" w:hAnsi="Calibri" w:cs="Calibri"/>
          <w:sz w:val="32"/>
          <w:szCs w:val="32"/>
        </w:rPr>
        <w:t>10/16/2017</w:t>
      </w:r>
    </w:p>
    <w:p w:rsidR="00F73391" w:rsidRDefault="00F73391">
      <w:pPr>
        <w:spacing w:before="14" w:line="240" w:lineRule="exact"/>
        <w:rPr>
          <w:sz w:val="24"/>
          <w:szCs w:val="24"/>
        </w:rPr>
      </w:pPr>
    </w:p>
    <w:p w:rsidR="00F73391" w:rsidRDefault="00163608">
      <w:pPr>
        <w:ind w:left="3456" w:right="3472"/>
        <w:jc w:val="center"/>
        <w:rPr>
          <w:rFonts w:ascii="Calibri" w:eastAsia="Calibri" w:hAnsi="Calibri" w:cs="Calibri"/>
          <w:sz w:val="32"/>
          <w:szCs w:val="32"/>
        </w:rPr>
      </w:pPr>
      <w:r>
        <w:rPr>
          <w:rFonts w:ascii="Calibri" w:eastAsia="Calibri" w:hAnsi="Calibri" w:cs="Calibri"/>
          <w:sz w:val="32"/>
          <w:szCs w:val="32"/>
        </w:rPr>
        <w:t>Version &lt;1.0&gt;</w:t>
      </w:r>
    </w:p>
    <w:p w:rsidR="00F73391" w:rsidRDefault="00F73391">
      <w:pPr>
        <w:spacing w:before="9" w:line="280" w:lineRule="exact"/>
        <w:rPr>
          <w:sz w:val="28"/>
          <w:szCs w:val="28"/>
        </w:rPr>
      </w:pPr>
    </w:p>
    <w:p w:rsidR="00F73391" w:rsidRDefault="00163608">
      <w:pPr>
        <w:ind w:left="267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171.75pt">
            <v:imagedata r:id="rId7" o:title=""/>
          </v:shape>
        </w:pict>
      </w:r>
    </w:p>
    <w:p w:rsidR="00F73391" w:rsidRDefault="00F73391">
      <w:pPr>
        <w:spacing w:before="15" w:line="280" w:lineRule="exact"/>
        <w:rPr>
          <w:sz w:val="28"/>
          <w:szCs w:val="28"/>
        </w:rPr>
      </w:pPr>
    </w:p>
    <w:p w:rsidR="00F73391" w:rsidRDefault="00163608">
      <w:pPr>
        <w:spacing w:line="313" w:lineRule="auto"/>
        <w:ind w:left="3654" w:right="3676" w:hanging="17"/>
        <w:jc w:val="center"/>
        <w:rPr>
          <w:rFonts w:ascii="Calibri" w:eastAsia="Calibri" w:hAnsi="Calibri" w:cs="Calibri"/>
          <w:sz w:val="28"/>
          <w:szCs w:val="28"/>
        </w:rPr>
      </w:pPr>
      <w:r>
        <w:rPr>
          <w:rFonts w:ascii="Calibri" w:eastAsia="Calibri" w:hAnsi="Calibri" w:cs="Calibri"/>
          <w:sz w:val="32"/>
          <w:szCs w:val="32"/>
        </w:rPr>
        <w:t xml:space="preserve">SSS </w:t>
      </w:r>
      <w:r>
        <w:rPr>
          <w:rFonts w:ascii="Calibri" w:eastAsia="Calibri" w:hAnsi="Calibri" w:cs="Calibri"/>
          <w:sz w:val="28"/>
          <w:szCs w:val="28"/>
        </w:rPr>
        <w:t>Jared Strand Luke Seo Rahul Singal</w:t>
      </w:r>
    </w:p>
    <w:p w:rsidR="00F73391" w:rsidRDefault="00163608">
      <w:pPr>
        <w:spacing w:before="3" w:line="410" w:lineRule="auto"/>
        <w:ind w:left="1434" w:right="1439"/>
        <w:jc w:val="center"/>
        <w:rPr>
          <w:rFonts w:ascii="Calibri" w:eastAsia="Calibri" w:hAnsi="Calibri" w:cs="Calibri"/>
          <w:sz w:val="28"/>
          <w:szCs w:val="28"/>
        </w:rPr>
        <w:sectPr w:rsidR="00F73391">
          <w:pgSz w:w="12240" w:h="15840"/>
          <w:pgMar w:top="1480" w:right="1720" w:bottom="280" w:left="1720" w:header="720" w:footer="720" w:gutter="0"/>
          <w:cols w:space="720"/>
        </w:sectPr>
      </w:pPr>
      <w:r>
        <w:rPr>
          <w:rFonts w:ascii="Calibri" w:eastAsia="Calibri" w:hAnsi="Calibri" w:cs="Calibri"/>
          <w:sz w:val="28"/>
          <w:szCs w:val="28"/>
        </w:rPr>
        <w:t>Course: CptS 322 - Software Engineering Principles I Instructor:  Sakire Arslan Ay</w:t>
      </w:r>
    </w:p>
    <w:p w:rsidR="00F73391" w:rsidRDefault="00163608">
      <w:pPr>
        <w:spacing w:before="43"/>
        <w:ind w:left="100"/>
        <w:rPr>
          <w:rFonts w:ascii="Calibri" w:eastAsia="Calibri" w:hAnsi="Calibri" w:cs="Calibri"/>
          <w:sz w:val="28"/>
          <w:szCs w:val="28"/>
        </w:rPr>
      </w:pPr>
      <w:r>
        <w:rPr>
          <w:rFonts w:ascii="Calibri" w:eastAsia="Calibri" w:hAnsi="Calibri" w:cs="Calibri"/>
          <w:sz w:val="28"/>
          <w:szCs w:val="28"/>
        </w:rPr>
        <w:lastRenderedPageBreak/>
        <w:t>TABLE OF CONTENTS</w:t>
      </w:r>
    </w:p>
    <w:p w:rsidR="00F73391" w:rsidRDefault="00F73391">
      <w:pPr>
        <w:spacing w:line="240" w:lineRule="exact"/>
        <w:rPr>
          <w:sz w:val="24"/>
          <w:szCs w:val="24"/>
        </w:rPr>
      </w:pPr>
    </w:p>
    <w:p w:rsidR="00F73391" w:rsidRDefault="00163608">
      <w:pPr>
        <w:ind w:left="100"/>
        <w:rPr>
          <w:rFonts w:ascii="Arial" w:eastAsia="Arial" w:hAnsi="Arial" w:cs="Arial"/>
          <w:sz w:val="22"/>
          <w:szCs w:val="22"/>
        </w:rPr>
      </w:pPr>
      <w:r>
        <w:rPr>
          <w:rFonts w:ascii="Calibri" w:eastAsia="Calibri" w:hAnsi="Calibri" w:cs="Calibri"/>
          <w:b/>
          <w:sz w:val="22"/>
          <w:szCs w:val="22"/>
        </w:rPr>
        <w:t xml:space="preserve">I.     </w:t>
      </w:r>
      <w:r>
        <w:rPr>
          <w:rFonts w:ascii="Calibri" w:eastAsia="Calibri" w:hAnsi="Calibri" w:cs="Calibri"/>
          <w:b/>
          <w:spacing w:val="19"/>
          <w:sz w:val="22"/>
          <w:szCs w:val="22"/>
        </w:rPr>
        <w:t xml:space="preserve"> </w:t>
      </w:r>
      <w:r>
        <w:rPr>
          <w:rFonts w:ascii="Calibri" w:eastAsia="Calibri" w:hAnsi="Calibri" w:cs="Calibri"/>
          <w:b/>
          <w:sz w:val="22"/>
          <w:szCs w:val="22"/>
        </w:rPr>
        <w:t>I</w:t>
      </w:r>
      <w:r>
        <w:rPr>
          <w:rFonts w:ascii="Calibri" w:eastAsia="Calibri" w:hAnsi="Calibri" w:cs="Calibri"/>
          <w:b/>
          <w:sz w:val="15"/>
          <w:szCs w:val="15"/>
        </w:rPr>
        <w:t>NTRODUCTION</w:t>
      </w:r>
      <w:r>
        <w:rPr>
          <w:rFonts w:ascii="Calibri" w:eastAsia="Calibri" w:hAnsi="Calibri" w:cs="Calibri"/>
          <w:b/>
          <w:sz w:val="15"/>
          <w:szCs w:val="15"/>
        </w:rPr>
        <w:t xml:space="preserve">                                                                                                                                                                                                                                    </w:t>
      </w:r>
      <w:r>
        <w:rPr>
          <w:rFonts w:ascii="Calibri" w:eastAsia="Calibri" w:hAnsi="Calibri" w:cs="Calibri"/>
          <w:b/>
          <w:spacing w:val="23"/>
          <w:sz w:val="15"/>
          <w:szCs w:val="15"/>
        </w:rPr>
        <w:t xml:space="preserve"> </w:t>
      </w:r>
      <w:r>
        <w:rPr>
          <w:rFonts w:ascii="Arial" w:eastAsia="Arial" w:hAnsi="Arial" w:cs="Arial"/>
          <w:sz w:val="22"/>
          <w:szCs w:val="22"/>
        </w:rPr>
        <w:t>2</w:t>
      </w:r>
    </w:p>
    <w:p w:rsidR="00F73391" w:rsidRDefault="00F73391">
      <w:pPr>
        <w:spacing w:before="1" w:line="140" w:lineRule="exact"/>
        <w:rPr>
          <w:sz w:val="15"/>
          <w:szCs w:val="15"/>
        </w:rPr>
      </w:pPr>
    </w:p>
    <w:p w:rsidR="00F73391" w:rsidRDefault="00163608">
      <w:pPr>
        <w:ind w:left="100"/>
        <w:rPr>
          <w:rFonts w:ascii="Calibri" w:eastAsia="Calibri" w:hAnsi="Calibri" w:cs="Calibri"/>
          <w:sz w:val="22"/>
          <w:szCs w:val="22"/>
        </w:rPr>
      </w:pPr>
      <w:r>
        <w:rPr>
          <w:rFonts w:ascii="Calibri" w:eastAsia="Calibri" w:hAnsi="Calibri" w:cs="Calibri"/>
          <w:b/>
          <w:sz w:val="22"/>
          <w:szCs w:val="22"/>
        </w:rPr>
        <w:t xml:space="preserve">II.    </w:t>
      </w:r>
      <w:r>
        <w:rPr>
          <w:rFonts w:ascii="Calibri" w:eastAsia="Calibri" w:hAnsi="Calibri" w:cs="Calibri"/>
          <w:b/>
          <w:spacing w:val="10"/>
          <w:sz w:val="22"/>
          <w:szCs w:val="22"/>
        </w:rPr>
        <w:t xml:space="preserve"> </w:t>
      </w:r>
      <w:r>
        <w:rPr>
          <w:rFonts w:ascii="Calibri" w:eastAsia="Calibri" w:hAnsi="Calibri" w:cs="Calibri"/>
          <w:b/>
          <w:sz w:val="22"/>
          <w:szCs w:val="22"/>
        </w:rPr>
        <w:t>A</w:t>
      </w:r>
      <w:r>
        <w:rPr>
          <w:rFonts w:ascii="Calibri" w:eastAsia="Calibri" w:hAnsi="Calibri" w:cs="Calibri"/>
          <w:b/>
          <w:sz w:val="15"/>
          <w:szCs w:val="15"/>
        </w:rPr>
        <w:t>RCHITECTURE</w:t>
      </w:r>
      <w:r>
        <w:rPr>
          <w:rFonts w:ascii="Calibri" w:eastAsia="Calibri" w:hAnsi="Calibri" w:cs="Calibri"/>
          <w:b/>
          <w:spacing w:val="16"/>
          <w:sz w:val="15"/>
          <w:szCs w:val="15"/>
        </w:rPr>
        <w:t xml:space="preserve"> </w:t>
      </w:r>
      <w:r>
        <w:rPr>
          <w:rFonts w:ascii="Calibri" w:eastAsia="Calibri" w:hAnsi="Calibri" w:cs="Calibri"/>
          <w:b/>
          <w:sz w:val="22"/>
          <w:szCs w:val="22"/>
        </w:rPr>
        <w:t>D</w:t>
      </w:r>
      <w:r>
        <w:rPr>
          <w:rFonts w:ascii="Calibri" w:eastAsia="Calibri" w:hAnsi="Calibri" w:cs="Calibri"/>
          <w:b/>
          <w:sz w:val="15"/>
          <w:szCs w:val="15"/>
        </w:rPr>
        <w:t>ES</w:t>
      </w:r>
      <w:r>
        <w:rPr>
          <w:rFonts w:ascii="Calibri" w:eastAsia="Calibri" w:hAnsi="Calibri" w:cs="Calibri"/>
          <w:b/>
          <w:sz w:val="15"/>
          <w:szCs w:val="15"/>
        </w:rPr>
        <w:t xml:space="preserve">IGN                                                                                                                                                                                                               </w:t>
      </w:r>
      <w:r>
        <w:rPr>
          <w:rFonts w:ascii="Calibri" w:eastAsia="Calibri" w:hAnsi="Calibri" w:cs="Calibri"/>
          <w:b/>
          <w:spacing w:val="19"/>
          <w:sz w:val="15"/>
          <w:szCs w:val="15"/>
        </w:rPr>
        <w:t xml:space="preserve"> </w:t>
      </w:r>
      <w:r>
        <w:rPr>
          <w:rFonts w:ascii="Calibri" w:eastAsia="Calibri" w:hAnsi="Calibri" w:cs="Calibri"/>
          <w:sz w:val="22"/>
          <w:szCs w:val="22"/>
        </w:rPr>
        <w:t>2-3</w:t>
      </w:r>
    </w:p>
    <w:p w:rsidR="00F73391" w:rsidRDefault="00F73391">
      <w:pPr>
        <w:spacing w:before="1" w:line="140" w:lineRule="exact"/>
        <w:rPr>
          <w:sz w:val="15"/>
          <w:szCs w:val="15"/>
        </w:rPr>
      </w:pPr>
    </w:p>
    <w:p w:rsidR="00F73391" w:rsidRDefault="00163608">
      <w:pPr>
        <w:ind w:left="325"/>
        <w:rPr>
          <w:rFonts w:ascii="Calibri" w:eastAsia="Calibri" w:hAnsi="Calibri" w:cs="Calibri"/>
          <w:sz w:val="22"/>
          <w:szCs w:val="22"/>
        </w:rPr>
      </w:pPr>
      <w:r>
        <w:rPr>
          <w:rFonts w:ascii="Calibri" w:eastAsia="Calibri" w:hAnsi="Calibri" w:cs="Calibri"/>
          <w:sz w:val="22"/>
          <w:szCs w:val="22"/>
        </w:rPr>
        <w:t xml:space="preserve">II.1.     </w:t>
      </w:r>
      <w:r>
        <w:rPr>
          <w:rFonts w:ascii="Calibri" w:eastAsia="Calibri" w:hAnsi="Calibri" w:cs="Calibri"/>
          <w:spacing w:val="29"/>
          <w:sz w:val="22"/>
          <w:szCs w:val="22"/>
        </w:rPr>
        <w:t xml:space="preserve"> </w:t>
      </w:r>
      <w:r>
        <w:rPr>
          <w:rFonts w:ascii="Calibri" w:eastAsia="Calibri" w:hAnsi="Calibri" w:cs="Calibri"/>
          <w:sz w:val="22"/>
          <w:szCs w:val="22"/>
        </w:rPr>
        <w:t>O</w:t>
      </w:r>
      <w:r>
        <w:rPr>
          <w:rFonts w:ascii="Calibri" w:eastAsia="Calibri" w:hAnsi="Calibri" w:cs="Calibri"/>
          <w:sz w:val="15"/>
          <w:szCs w:val="15"/>
        </w:rPr>
        <w:t>VERVIEW</w:t>
      </w:r>
      <w:r>
        <w:rPr>
          <w:rFonts w:ascii="Calibri" w:eastAsia="Calibri" w:hAnsi="Calibri" w:cs="Calibri"/>
          <w:sz w:val="15"/>
          <w:szCs w:val="15"/>
        </w:rPr>
        <w:t xml:space="preserve">                                                                                                                                                                                                                           </w:t>
      </w:r>
      <w:r>
        <w:rPr>
          <w:rFonts w:ascii="Calibri" w:eastAsia="Calibri" w:hAnsi="Calibri" w:cs="Calibri"/>
          <w:spacing w:val="2"/>
          <w:sz w:val="15"/>
          <w:szCs w:val="15"/>
        </w:rPr>
        <w:t xml:space="preserve"> </w:t>
      </w:r>
      <w:r>
        <w:rPr>
          <w:rFonts w:ascii="Calibri" w:eastAsia="Calibri" w:hAnsi="Calibri" w:cs="Calibri"/>
          <w:sz w:val="22"/>
          <w:szCs w:val="22"/>
        </w:rPr>
        <w:t>2-3</w:t>
      </w:r>
    </w:p>
    <w:p w:rsidR="00F73391" w:rsidRDefault="00F73391">
      <w:pPr>
        <w:spacing w:before="1" w:line="140" w:lineRule="exact"/>
        <w:rPr>
          <w:sz w:val="15"/>
          <w:szCs w:val="15"/>
        </w:rPr>
      </w:pPr>
    </w:p>
    <w:p w:rsidR="00F73391" w:rsidRDefault="00163608">
      <w:pPr>
        <w:ind w:left="100"/>
        <w:rPr>
          <w:rFonts w:ascii="Calibri" w:eastAsia="Calibri" w:hAnsi="Calibri" w:cs="Calibri"/>
          <w:sz w:val="22"/>
          <w:szCs w:val="22"/>
        </w:rPr>
      </w:pPr>
      <w:r>
        <w:rPr>
          <w:rFonts w:ascii="Calibri" w:eastAsia="Calibri" w:hAnsi="Calibri" w:cs="Calibri"/>
          <w:b/>
          <w:sz w:val="22"/>
          <w:szCs w:val="22"/>
        </w:rPr>
        <w:t xml:space="preserve">III.       </w:t>
      </w:r>
      <w:r>
        <w:rPr>
          <w:rFonts w:ascii="Calibri" w:eastAsia="Calibri" w:hAnsi="Calibri" w:cs="Calibri"/>
          <w:b/>
          <w:spacing w:val="28"/>
          <w:sz w:val="22"/>
          <w:szCs w:val="22"/>
        </w:rPr>
        <w:t xml:space="preserve"> </w:t>
      </w:r>
      <w:r>
        <w:rPr>
          <w:rFonts w:ascii="Calibri" w:eastAsia="Calibri" w:hAnsi="Calibri" w:cs="Calibri"/>
          <w:b/>
          <w:sz w:val="22"/>
          <w:szCs w:val="22"/>
        </w:rPr>
        <w:t>D</w:t>
      </w:r>
      <w:r>
        <w:rPr>
          <w:rFonts w:ascii="Calibri" w:eastAsia="Calibri" w:hAnsi="Calibri" w:cs="Calibri"/>
          <w:b/>
          <w:sz w:val="15"/>
          <w:szCs w:val="15"/>
        </w:rPr>
        <w:t>ESIGN</w:t>
      </w:r>
      <w:r>
        <w:rPr>
          <w:rFonts w:ascii="Calibri" w:eastAsia="Calibri" w:hAnsi="Calibri" w:cs="Calibri"/>
          <w:b/>
          <w:spacing w:val="16"/>
          <w:sz w:val="15"/>
          <w:szCs w:val="15"/>
        </w:rPr>
        <w:t xml:space="preserve"> </w:t>
      </w:r>
      <w:r>
        <w:rPr>
          <w:rFonts w:ascii="Calibri" w:eastAsia="Calibri" w:hAnsi="Calibri" w:cs="Calibri"/>
          <w:b/>
          <w:sz w:val="22"/>
          <w:szCs w:val="22"/>
        </w:rPr>
        <w:t>D</w:t>
      </w:r>
      <w:r>
        <w:rPr>
          <w:rFonts w:ascii="Calibri" w:eastAsia="Calibri" w:hAnsi="Calibri" w:cs="Calibri"/>
          <w:b/>
          <w:sz w:val="15"/>
          <w:szCs w:val="15"/>
        </w:rPr>
        <w:t xml:space="preserve">ETAILS     </w:t>
      </w:r>
      <w:r>
        <w:rPr>
          <w:rFonts w:ascii="Calibri" w:eastAsia="Calibri" w:hAnsi="Calibri" w:cs="Calibri"/>
          <w:b/>
          <w:sz w:val="15"/>
          <w:szCs w:val="15"/>
        </w:rPr>
        <w:t xml:space="preserve">                                                                                                                                                                                                                </w:t>
      </w:r>
      <w:r>
        <w:rPr>
          <w:rFonts w:ascii="Calibri" w:eastAsia="Calibri" w:hAnsi="Calibri" w:cs="Calibri"/>
          <w:b/>
          <w:spacing w:val="28"/>
          <w:sz w:val="15"/>
          <w:szCs w:val="15"/>
        </w:rPr>
        <w:t xml:space="preserve"> </w:t>
      </w:r>
      <w:r>
        <w:rPr>
          <w:rFonts w:ascii="Calibri" w:eastAsia="Calibri" w:hAnsi="Calibri" w:cs="Calibri"/>
          <w:sz w:val="22"/>
          <w:szCs w:val="22"/>
        </w:rPr>
        <w:t>3-5</w:t>
      </w:r>
    </w:p>
    <w:p w:rsidR="00F73391" w:rsidRDefault="00F73391">
      <w:pPr>
        <w:spacing w:before="1" w:line="140" w:lineRule="exact"/>
        <w:rPr>
          <w:sz w:val="15"/>
          <w:szCs w:val="15"/>
        </w:rPr>
      </w:pPr>
    </w:p>
    <w:p w:rsidR="00F73391" w:rsidRDefault="00163608">
      <w:pPr>
        <w:spacing w:line="260" w:lineRule="exact"/>
        <w:ind w:left="325"/>
        <w:rPr>
          <w:rFonts w:ascii="Calibri" w:eastAsia="Calibri" w:hAnsi="Calibri" w:cs="Calibri"/>
          <w:sz w:val="22"/>
          <w:szCs w:val="22"/>
        </w:rPr>
      </w:pPr>
      <w:r>
        <w:rPr>
          <w:rFonts w:ascii="Calibri" w:eastAsia="Calibri" w:hAnsi="Calibri" w:cs="Calibri"/>
          <w:sz w:val="22"/>
          <w:szCs w:val="22"/>
        </w:rPr>
        <w:t xml:space="preserve">III.1.    </w:t>
      </w:r>
      <w:r>
        <w:rPr>
          <w:rFonts w:ascii="Calibri" w:eastAsia="Calibri" w:hAnsi="Calibri" w:cs="Calibri"/>
          <w:spacing w:val="23"/>
          <w:sz w:val="22"/>
          <w:szCs w:val="22"/>
        </w:rPr>
        <w:t xml:space="preserve"> </w:t>
      </w:r>
      <w:r>
        <w:rPr>
          <w:rFonts w:ascii="Calibri" w:eastAsia="Calibri" w:hAnsi="Calibri" w:cs="Calibri"/>
          <w:sz w:val="22"/>
          <w:szCs w:val="22"/>
        </w:rPr>
        <w:t>S</w:t>
      </w:r>
      <w:r>
        <w:rPr>
          <w:rFonts w:ascii="Calibri" w:eastAsia="Calibri" w:hAnsi="Calibri" w:cs="Calibri"/>
          <w:sz w:val="15"/>
          <w:szCs w:val="15"/>
        </w:rPr>
        <w:t>UBSYSTEM</w:t>
      </w:r>
      <w:r>
        <w:rPr>
          <w:rFonts w:ascii="Calibri" w:eastAsia="Calibri" w:hAnsi="Calibri" w:cs="Calibri"/>
          <w:spacing w:val="16"/>
          <w:sz w:val="15"/>
          <w:szCs w:val="15"/>
        </w:rPr>
        <w:t xml:space="preserve"> </w:t>
      </w:r>
      <w:r>
        <w:rPr>
          <w:rFonts w:ascii="Calibri" w:eastAsia="Calibri" w:hAnsi="Calibri" w:cs="Calibri"/>
          <w:sz w:val="22"/>
          <w:szCs w:val="22"/>
        </w:rPr>
        <w:t>D</w:t>
      </w:r>
      <w:r>
        <w:rPr>
          <w:rFonts w:ascii="Calibri" w:eastAsia="Calibri" w:hAnsi="Calibri" w:cs="Calibri"/>
          <w:sz w:val="15"/>
          <w:szCs w:val="15"/>
        </w:rPr>
        <w:t>ESIGN</w:t>
      </w:r>
      <w:r>
        <w:rPr>
          <w:rFonts w:ascii="Calibri" w:eastAsia="Calibri" w:hAnsi="Calibri" w:cs="Calibri"/>
          <w:sz w:val="15"/>
          <w:szCs w:val="15"/>
        </w:rPr>
        <w:t xml:space="preserve">                                                                                                                                                                                                         </w:t>
      </w:r>
      <w:r>
        <w:rPr>
          <w:rFonts w:ascii="Calibri" w:eastAsia="Calibri" w:hAnsi="Calibri" w:cs="Calibri"/>
          <w:spacing w:val="6"/>
          <w:sz w:val="15"/>
          <w:szCs w:val="15"/>
        </w:rPr>
        <w:t xml:space="preserve"> </w:t>
      </w:r>
      <w:r>
        <w:rPr>
          <w:rFonts w:ascii="Calibri" w:eastAsia="Calibri" w:hAnsi="Calibri" w:cs="Calibri"/>
          <w:sz w:val="22"/>
          <w:szCs w:val="22"/>
        </w:rPr>
        <w:t>3-4</w:t>
      </w:r>
    </w:p>
    <w:tbl>
      <w:tblPr>
        <w:tblW w:w="0" w:type="auto"/>
        <w:tblInd w:w="285" w:type="dxa"/>
        <w:tblLayout w:type="fixed"/>
        <w:tblCellMar>
          <w:left w:w="0" w:type="dxa"/>
          <w:right w:w="0" w:type="dxa"/>
        </w:tblCellMar>
        <w:tblLook w:val="01E0" w:firstRow="1" w:lastRow="1" w:firstColumn="1" w:lastColumn="1" w:noHBand="0" w:noVBand="0"/>
      </w:tblPr>
      <w:tblGrid>
        <w:gridCol w:w="6154"/>
        <w:gridCol w:w="3052"/>
      </w:tblGrid>
      <w:tr w:rsidR="00F73391">
        <w:trPr>
          <w:trHeight w:hRule="exact" w:val="333"/>
        </w:trPr>
        <w:tc>
          <w:tcPr>
            <w:tcW w:w="6154" w:type="dxa"/>
            <w:tcBorders>
              <w:top w:val="nil"/>
              <w:left w:val="nil"/>
              <w:bottom w:val="nil"/>
              <w:right w:val="nil"/>
            </w:tcBorders>
          </w:tcPr>
          <w:p w:rsidR="00F73391" w:rsidRDefault="00163608">
            <w:pPr>
              <w:spacing w:before="35"/>
              <w:ind w:left="250"/>
              <w:rPr>
                <w:rFonts w:ascii="Calibri" w:eastAsia="Calibri" w:hAnsi="Calibri" w:cs="Calibri"/>
                <w:sz w:val="22"/>
                <w:szCs w:val="22"/>
              </w:rPr>
            </w:pPr>
            <w:r>
              <w:rPr>
                <w:rFonts w:ascii="Calibri" w:eastAsia="Calibri" w:hAnsi="Calibri" w:cs="Calibri"/>
                <w:i/>
                <w:sz w:val="22"/>
                <w:szCs w:val="22"/>
              </w:rPr>
              <w:t xml:space="preserve">III.1.1.     </w:t>
            </w:r>
            <w:r>
              <w:rPr>
                <w:rFonts w:ascii="Calibri" w:eastAsia="Calibri" w:hAnsi="Calibri" w:cs="Calibri"/>
                <w:i/>
                <w:spacing w:val="31"/>
                <w:sz w:val="22"/>
                <w:szCs w:val="22"/>
              </w:rPr>
              <w:t xml:space="preserve"> </w:t>
            </w:r>
            <w:r>
              <w:rPr>
                <w:rFonts w:ascii="Calibri" w:eastAsia="Calibri" w:hAnsi="Calibri" w:cs="Calibri"/>
                <w:sz w:val="22"/>
                <w:szCs w:val="22"/>
              </w:rPr>
              <w:t>HTML User Interface</w:t>
            </w:r>
          </w:p>
        </w:tc>
        <w:tc>
          <w:tcPr>
            <w:tcW w:w="3052" w:type="dxa"/>
            <w:tcBorders>
              <w:top w:val="nil"/>
              <w:left w:val="nil"/>
              <w:bottom w:val="nil"/>
              <w:right w:val="nil"/>
            </w:tcBorders>
          </w:tcPr>
          <w:p w:rsidR="00F73391" w:rsidRDefault="00163608">
            <w:pPr>
              <w:spacing w:before="35"/>
              <w:ind w:right="55"/>
              <w:jc w:val="right"/>
              <w:rPr>
                <w:rFonts w:ascii="Calibri" w:eastAsia="Calibri" w:hAnsi="Calibri" w:cs="Calibri"/>
                <w:sz w:val="22"/>
                <w:szCs w:val="22"/>
              </w:rPr>
            </w:pPr>
            <w:r>
              <w:rPr>
                <w:rFonts w:ascii="Calibri" w:eastAsia="Calibri" w:hAnsi="Calibri" w:cs="Calibri"/>
                <w:sz w:val="22"/>
                <w:szCs w:val="22"/>
              </w:rPr>
              <w:t>4</w:t>
            </w:r>
          </w:p>
        </w:tc>
      </w:tr>
      <w:tr w:rsidR="00F73391">
        <w:trPr>
          <w:trHeight w:hRule="exact" w:val="307"/>
        </w:trPr>
        <w:tc>
          <w:tcPr>
            <w:tcW w:w="6154" w:type="dxa"/>
            <w:tcBorders>
              <w:top w:val="nil"/>
              <w:left w:val="nil"/>
              <w:bottom w:val="nil"/>
              <w:right w:val="nil"/>
            </w:tcBorders>
          </w:tcPr>
          <w:p w:rsidR="00F73391" w:rsidRDefault="00163608">
            <w:pPr>
              <w:spacing w:before="2"/>
              <w:ind w:left="250"/>
              <w:rPr>
                <w:rFonts w:ascii="Calibri" w:eastAsia="Calibri" w:hAnsi="Calibri" w:cs="Calibri"/>
                <w:sz w:val="22"/>
                <w:szCs w:val="22"/>
              </w:rPr>
            </w:pPr>
            <w:r>
              <w:rPr>
                <w:rFonts w:ascii="Calibri" w:eastAsia="Calibri" w:hAnsi="Calibri" w:cs="Calibri"/>
                <w:i/>
                <w:sz w:val="22"/>
                <w:szCs w:val="22"/>
              </w:rPr>
              <w:t xml:space="preserve">III.1.2.     </w:t>
            </w:r>
            <w:r>
              <w:rPr>
                <w:rFonts w:ascii="Calibri" w:eastAsia="Calibri" w:hAnsi="Calibri" w:cs="Calibri"/>
                <w:i/>
                <w:spacing w:val="31"/>
                <w:sz w:val="22"/>
                <w:szCs w:val="22"/>
              </w:rPr>
              <w:t xml:space="preserve"> </w:t>
            </w:r>
            <w:r>
              <w:rPr>
                <w:rFonts w:ascii="Calibri" w:eastAsia="Calibri" w:hAnsi="Calibri" w:cs="Calibri"/>
                <w:i/>
                <w:sz w:val="22"/>
                <w:szCs w:val="22"/>
              </w:rPr>
              <w:t>JavaScript Interface</w:t>
            </w:r>
          </w:p>
        </w:tc>
        <w:tc>
          <w:tcPr>
            <w:tcW w:w="3052" w:type="dxa"/>
            <w:tcBorders>
              <w:top w:val="nil"/>
              <w:left w:val="nil"/>
              <w:bottom w:val="nil"/>
              <w:right w:val="nil"/>
            </w:tcBorders>
          </w:tcPr>
          <w:p w:rsidR="00F73391" w:rsidRDefault="00163608">
            <w:pPr>
              <w:spacing w:before="5"/>
              <w:ind w:right="44"/>
              <w:jc w:val="right"/>
              <w:rPr>
                <w:rFonts w:ascii="Arial" w:eastAsia="Arial" w:hAnsi="Arial" w:cs="Arial"/>
                <w:sz w:val="22"/>
                <w:szCs w:val="22"/>
              </w:rPr>
            </w:pPr>
            <w:r>
              <w:rPr>
                <w:rFonts w:ascii="Arial" w:eastAsia="Arial" w:hAnsi="Arial" w:cs="Arial"/>
                <w:sz w:val="22"/>
                <w:szCs w:val="22"/>
              </w:rPr>
              <w:t>4</w:t>
            </w:r>
          </w:p>
        </w:tc>
      </w:tr>
      <w:tr w:rsidR="00F73391">
        <w:trPr>
          <w:trHeight w:hRule="exact" w:val="300"/>
        </w:trPr>
        <w:tc>
          <w:tcPr>
            <w:tcW w:w="6154" w:type="dxa"/>
            <w:tcBorders>
              <w:top w:val="nil"/>
              <w:left w:val="nil"/>
              <w:bottom w:val="nil"/>
              <w:right w:val="nil"/>
            </w:tcBorders>
          </w:tcPr>
          <w:p w:rsidR="00F73391" w:rsidRDefault="00163608">
            <w:pPr>
              <w:spacing w:line="260" w:lineRule="exact"/>
              <w:ind w:left="250"/>
              <w:rPr>
                <w:rFonts w:ascii="Calibri" w:eastAsia="Calibri" w:hAnsi="Calibri" w:cs="Calibri"/>
                <w:sz w:val="22"/>
                <w:szCs w:val="22"/>
              </w:rPr>
            </w:pPr>
            <w:r>
              <w:rPr>
                <w:rFonts w:ascii="Calibri" w:eastAsia="Calibri" w:hAnsi="Calibri" w:cs="Calibri"/>
                <w:i/>
                <w:position w:val="1"/>
                <w:sz w:val="22"/>
                <w:szCs w:val="22"/>
              </w:rPr>
              <w:t xml:space="preserve">III.1.3.     </w:t>
            </w:r>
            <w:r>
              <w:rPr>
                <w:rFonts w:ascii="Calibri" w:eastAsia="Calibri" w:hAnsi="Calibri" w:cs="Calibri"/>
                <w:i/>
                <w:spacing w:val="31"/>
                <w:position w:val="1"/>
                <w:sz w:val="22"/>
                <w:szCs w:val="22"/>
              </w:rPr>
              <w:t xml:space="preserve"> </w:t>
            </w:r>
            <w:r>
              <w:rPr>
                <w:rFonts w:ascii="Calibri" w:eastAsia="Calibri" w:hAnsi="Calibri" w:cs="Calibri"/>
                <w:i/>
                <w:position w:val="1"/>
                <w:sz w:val="22"/>
                <w:szCs w:val="22"/>
              </w:rPr>
              <w:t>Python Database Server</w:t>
            </w:r>
          </w:p>
        </w:tc>
        <w:tc>
          <w:tcPr>
            <w:tcW w:w="3052" w:type="dxa"/>
            <w:tcBorders>
              <w:top w:val="nil"/>
              <w:left w:val="nil"/>
              <w:bottom w:val="nil"/>
              <w:right w:val="nil"/>
            </w:tcBorders>
          </w:tcPr>
          <w:p w:rsidR="00F73391" w:rsidRDefault="00163608">
            <w:pPr>
              <w:spacing w:line="260" w:lineRule="exact"/>
              <w:ind w:right="40"/>
              <w:jc w:val="right"/>
              <w:rPr>
                <w:rFonts w:ascii="Calibri" w:eastAsia="Calibri" w:hAnsi="Calibri" w:cs="Calibri"/>
                <w:sz w:val="22"/>
                <w:szCs w:val="22"/>
              </w:rPr>
            </w:pPr>
            <w:r>
              <w:rPr>
                <w:rFonts w:ascii="Calibri" w:eastAsia="Calibri" w:hAnsi="Calibri" w:cs="Calibri"/>
                <w:position w:val="1"/>
                <w:sz w:val="22"/>
                <w:szCs w:val="22"/>
              </w:rPr>
              <w:t>4</w:t>
            </w:r>
          </w:p>
        </w:tc>
      </w:tr>
      <w:tr w:rsidR="00F73391">
        <w:trPr>
          <w:trHeight w:hRule="exact" w:val="300"/>
        </w:trPr>
        <w:tc>
          <w:tcPr>
            <w:tcW w:w="6154" w:type="dxa"/>
            <w:tcBorders>
              <w:top w:val="nil"/>
              <w:left w:val="nil"/>
              <w:bottom w:val="nil"/>
              <w:right w:val="nil"/>
            </w:tcBorders>
          </w:tcPr>
          <w:p w:rsidR="00F73391" w:rsidRDefault="00163608">
            <w:pPr>
              <w:spacing w:line="260" w:lineRule="exact"/>
              <w:ind w:left="40"/>
              <w:rPr>
                <w:rFonts w:ascii="Calibri" w:eastAsia="Calibri" w:hAnsi="Calibri" w:cs="Calibri"/>
                <w:sz w:val="15"/>
                <w:szCs w:val="15"/>
              </w:rPr>
            </w:pPr>
            <w:r>
              <w:rPr>
                <w:rFonts w:ascii="Calibri" w:eastAsia="Calibri" w:hAnsi="Calibri" w:cs="Calibri"/>
                <w:position w:val="1"/>
                <w:sz w:val="22"/>
                <w:szCs w:val="22"/>
              </w:rPr>
              <w:t xml:space="preserve">III.2.    </w:t>
            </w:r>
            <w:r>
              <w:rPr>
                <w:rFonts w:ascii="Calibri" w:eastAsia="Calibri" w:hAnsi="Calibri" w:cs="Calibri"/>
                <w:spacing w:val="23"/>
                <w:position w:val="1"/>
                <w:sz w:val="22"/>
                <w:szCs w:val="22"/>
              </w:rPr>
              <w:t xml:space="preserve"> </w:t>
            </w:r>
            <w:r>
              <w:rPr>
                <w:rFonts w:ascii="Calibri" w:eastAsia="Calibri" w:hAnsi="Calibri" w:cs="Calibri"/>
                <w:position w:val="1"/>
                <w:sz w:val="22"/>
                <w:szCs w:val="22"/>
              </w:rPr>
              <w:t>D</w:t>
            </w:r>
            <w:r>
              <w:rPr>
                <w:rFonts w:ascii="Calibri" w:eastAsia="Calibri" w:hAnsi="Calibri" w:cs="Calibri"/>
                <w:position w:val="1"/>
                <w:sz w:val="15"/>
                <w:szCs w:val="15"/>
              </w:rPr>
              <w:t>ATA</w:t>
            </w:r>
            <w:r>
              <w:rPr>
                <w:rFonts w:ascii="Calibri" w:eastAsia="Calibri" w:hAnsi="Calibri" w:cs="Calibri"/>
                <w:spacing w:val="16"/>
                <w:position w:val="1"/>
                <w:sz w:val="15"/>
                <w:szCs w:val="15"/>
              </w:rPr>
              <w:t xml:space="preserve"> </w:t>
            </w:r>
            <w:r>
              <w:rPr>
                <w:rFonts w:ascii="Calibri" w:eastAsia="Calibri" w:hAnsi="Calibri" w:cs="Calibri"/>
                <w:position w:val="1"/>
                <w:sz w:val="15"/>
                <w:szCs w:val="15"/>
              </w:rPr>
              <w:t>DESIGN</w:t>
            </w:r>
          </w:p>
        </w:tc>
        <w:tc>
          <w:tcPr>
            <w:tcW w:w="3052" w:type="dxa"/>
            <w:tcBorders>
              <w:top w:val="nil"/>
              <w:left w:val="nil"/>
              <w:bottom w:val="nil"/>
              <w:right w:val="nil"/>
            </w:tcBorders>
          </w:tcPr>
          <w:p w:rsidR="00F73391" w:rsidRDefault="00163608">
            <w:pPr>
              <w:spacing w:line="260" w:lineRule="exact"/>
              <w:ind w:right="55"/>
              <w:jc w:val="right"/>
              <w:rPr>
                <w:rFonts w:ascii="Calibri" w:eastAsia="Calibri" w:hAnsi="Calibri" w:cs="Calibri"/>
                <w:sz w:val="22"/>
                <w:szCs w:val="22"/>
              </w:rPr>
            </w:pPr>
            <w:r>
              <w:rPr>
                <w:rFonts w:ascii="Calibri" w:eastAsia="Calibri" w:hAnsi="Calibri" w:cs="Calibri"/>
                <w:position w:val="1"/>
                <w:sz w:val="22"/>
                <w:szCs w:val="22"/>
              </w:rPr>
              <w:t>5</w:t>
            </w:r>
          </w:p>
        </w:tc>
      </w:tr>
      <w:tr w:rsidR="00F73391">
        <w:trPr>
          <w:trHeight w:hRule="exact" w:val="360"/>
        </w:trPr>
        <w:tc>
          <w:tcPr>
            <w:tcW w:w="6154" w:type="dxa"/>
            <w:tcBorders>
              <w:top w:val="nil"/>
              <w:left w:val="nil"/>
              <w:bottom w:val="nil"/>
              <w:right w:val="nil"/>
            </w:tcBorders>
          </w:tcPr>
          <w:p w:rsidR="00F73391" w:rsidRDefault="00163608">
            <w:pPr>
              <w:spacing w:line="260" w:lineRule="exact"/>
              <w:ind w:left="40"/>
              <w:rPr>
                <w:rFonts w:ascii="Calibri" w:eastAsia="Calibri" w:hAnsi="Calibri" w:cs="Calibri"/>
                <w:sz w:val="15"/>
                <w:szCs w:val="15"/>
              </w:rPr>
            </w:pPr>
            <w:r>
              <w:rPr>
                <w:rFonts w:ascii="Calibri" w:eastAsia="Calibri" w:hAnsi="Calibri" w:cs="Calibri"/>
                <w:position w:val="1"/>
                <w:sz w:val="22"/>
                <w:szCs w:val="22"/>
              </w:rPr>
              <w:t xml:space="preserve">III.3.    </w:t>
            </w:r>
            <w:r>
              <w:rPr>
                <w:rFonts w:ascii="Calibri" w:eastAsia="Calibri" w:hAnsi="Calibri" w:cs="Calibri"/>
                <w:spacing w:val="23"/>
                <w:position w:val="1"/>
                <w:sz w:val="22"/>
                <w:szCs w:val="22"/>
              </w:rPr>
              <w:t xml:space="preserve"> </w:t>
            </w:r>
            <w:r>
              <w:rPr>
                <w:rFonts w:ascii="Calibri" w:eastAsia="Calibri" w:hAnsi="Calibri" w:cs="Calibri"/>
                <w:position w:val="1"/>
                <w:sz w:val="22"/>
                <w:szCs w:val="22"/>
              </w:rPr>
              <w:t>U</w:t>
            </w:r>
            <w:r>
              <w:rPr>
                <w:rFonts w:ascii="Calibri" w:eastAsia="Calibri" w:hAnsi="Calibri" w:cs="Calibri"/>
                <w:position w:val="1"/>
                <w:sz w:val="15"/>
                <w:szCs w:val="15"/>
              </w:rPr>
              <w:t>SER</w:t>
            </w:r>
            <w:r>
              <w:rPr>
                <w:rFonts w:ascii="Calibri" w:eastAsia="Calibri" w:hAnsi="Calibri" w:cs="Calibri"/>
                <w:spacing w:val="16"/>
                <w:position w:val="1"/>
                <w:sz w:val="15"/>
                <w:szCs w:val="15"/>
              </w:rPr>
              <w:t xml:space="preserve"> </w:t>
            </w:r>
            <w:r>
              <w:rPr>
                <w:rFonts w:ascii="Calibri" w:eastAsia="Calibri" w:hAnsi="Calibri" w:cs="Calibri"/>
                <w:position w:val="1"/>
                <w:sz w:val="22"/>
                <w:szCs w:val="22"/>
              </w:rPr>
              <w:t>I</w:t>
            </w:r>
            <w:r>
              <w:rPr>
                <w:rFonts w:ascii="Calibri" w:eastAsia="Calibri" w:hAnsi="Calibri" w:cs="Calibri"/>
                <w:position w:val="1"/>
                <w:sz w:val="15"/>
                <w:szCs w:val="15"/>
              </w:rPr>
              <w:t>NTERFACE</w:t>
            </w:r>
            <w:r>
              <w:rPr>
                <w:rFonts w:ascii="Calibri" w:eastAsia="Calibri" w:hAnsi="Calibri" w:cs="Calibri"/>
                <w:spacing w:val="16"/>
                <w:position w:val="1"/>
                <w:sz w:val="15"/>
                <w:szCs w:val="15"/>
              </w:rPr>
              <w:t xml:space="preserve"> </w:t>
            </w:r>
            <w:r>
              <w:rPr>
                <w:rFonts w:ascii="Calibri" w:eastAsia="Calibri" w:hAnsi="Calibri" w:cs="Calibri"/>
                <w:position w:val="1"/>
                <w:sz w:val="22"/>
                <w:szCs w:val="22"/>
              </w:rPr>
              <w:t>D</w:t>
            </w:r>
            <w:r>
              <w:rPr>
                <w:rFonts w:ascii="Calibri" w:eastAsia="Calibri" w:hAnsi="Calibri" w:cs="Calibri"/>
                <w:position w:val="1"/>
                <w:sz w:val="15"/>
                <w:szCs w:val="15"/>
              </w:rPr>
              <w:t>ESIGN</w:t>
            </w:r>
          </w:p>
        </w:tc>
        <w:tc>
          <w:tcPr>
            <w:tcW w:w="3052" w:type="dxa"/>
            <w:tcBorders>
              <w:top w:val="nil"/>
              <w:left w:val="nil"/>
              <w:bottom w:val="nil"/>
              <w:right w:val="nil"/>
            </w:tcBorders>
          </w:tcPr>
          <w:p w:rsidR="00F73391" w:rsidRDefault="00163608">
            <w:pPr>
              <w:spacing w:line="260" w:lineRule="exact"/>
              <w:ind w:right="55"/>
              <w:jc w:val="right"/>
              <w:rPr>
                <w:rFonts w:ascii="Calibri" w:eastAsia="Calibri" w:hAnsi="Calibri" w:cs="Calibri"/>
                <w:sz w:val="22"/>
                <w:szCs w:val="22"/>
              </w:rPr>
            </w:pPr>
            <w:r>
              <w:rPr>
                <w:rFonts w:ascii="Calibri" w:eastAsia="Calibri" w:hAnsi="Calibri" w:cs="Calibri"/>
                <w:position w:val="1"/>
                <w:sz w:val="22"/>
                <w:szCs w:val="22"/>
              </w:rPr>
              <w:t>5</w:t>
            </w:r>
          </w:p>
        </w:tc>
      </w:tr>
    </w:tbl>
    <w:p w:rsidR="00F73391" w:rsidRDefault="00163608">
      <w:pPr>
        <w:spacing w:before="55"/>
        <w:ind w:left="100"/>
        <w:rPr>
          <w:rFonts w:ascii="Calibri" w:eastAsia="Calibri" w:hAnsi="Calibri" w:cs="Calibri"/>
          <w:sz w:val="22"/>
          <w:szCs w:val="22"/>
        </w:rPr>
      </w:pPr>
      <w:r>
        <w:rPr>
          <w:rFonts w:ascii="Calibri" w:eastAsia="Calibri" w:hAnsi="Calibri" w:cs="Calibri"/>
          <w:b/>
          <w:sz w:val="22"/>
          <w:szCs w:val="22"/>
        </w:rPr>
        <w:t xml:space="preserve">IV.       </w:t>
      </w:r>
      <w:r>
        <w:rPr>
          <w:rFonts w:ascii="Calibri" w:eastAsia="Calibri" w:hAnsi="Calibri" w:cs="Calibri"/>
          <w:b/>
          <w:spacing w:val="15"/>
          <w:sz w:val="22"/>
          <w:szCs w:val="22"/>
        </w:rPr>
        <w:t xml:space="preserve"> </w:t>
      </w:r>
      <w:r>
        <w:rPr>
          <w:rFonts w:ascii="Calibri" w:eastAsia="Calibri" w:hAnsi="Calibri" w:cs="Calibri"/>
          <w:b/>
          <w:sz w:val="22"/>
          <w:szCs w:val="22"/>
        </w:rPr>
        <w:t>T</w:t>
      </w:r>
      <w:r>
        <w:rPr>
          <w:rFonts w:ascii="Calibri" w:eastAsia="Calibri" w:hAnsi="Calibri" w:cs="Calibri"/>
          <w:b/>
          <w:sz w:val="15"/>
          <w:szCs w:val="15"/>
        </w:rPr>
        <w:t>ESTING</w:t>
      </w:r>
      <w:r>
        <w:rPr>
          <w:rFonts w:ascii="Calibri" w:eastAsia="Calibri" w:hAnsi="Calibri" w:cs="Calibri"/>
          <w:b/>
          <w:spacing w:val="16"/>
          <w:sz w:val="15"/>
          <w:szCs w:val="15"/>
        </w:rPr>
        <w:t xml:space="preserve"> </w:t>
      </w:r>
      <w:r>
        <w:rPr>
          <w:rFonts w:ascii="Calibri" w:eastAsia="Calibri" w:hAnsi="Calibri" w:cs="Calibri"/>
          <w:b/>
          <w:sz w:val="22"/>
          <w:szCs w:val="22"/>
        </w:rPr>
        <w:t>P</w:t>
      </w:r>
      <w:r>
        <w:rPr>
          <w:rFonts w:ascii="Calibri" w:eastAsia="Calibri" w:hAnsi="Calibri" w:cs="Calibri"/>
          <w:b/>
          <w:sz w:val="15"/>
          <w:szCs w:val="15"/>
        </w:rPr>
        <w:t>LAN</w:t>
      </w:r>
      <w:r>
        <w:rPr>
          <w:rFonts w:ascii="Calibri" w:eastAsia="Calibri" w:hAnsi="Calibri" w:cs="Calibri"/>
          <w:b/>
          <w:sz w:val="15"/>
          <w:szCs w:val="15"/>
        </w:rPr>
        <w:t xml:space="preserve">                                                                                                                                                                                                                         </w:t>
      </w:r>
      <w:r>
        <w:rPr>
          <w:rFonts w:ascii="Calibri" w:eastAsia="Calibri" w:hAnsi="Calibri" w:cs="Calibri"/>
          <w:b/>
          <w:spacing w:val="13"/>
          <w:sz w:val="15"/>
          <w:szCs w:val="15"/>
        </w:rPr>
        <w:t xml:space="preserve"> </w:t>
      </w:r>
      <w:r>
        <w:rPr>
          <w:rFonts w:ascii="Calibri" w:eastAsia="Calibri" w:hAnsi="Calibri" w:cs="Calibri"/>
          <w:sz w:val="22"/>
          <w:szCs w:val="22"/>
        </w:rPr>
        <w:t>5-6</w:t>
      </w:r>
    </w:p>
    <w:p w:rsidR="00F73391" w:rsidRDefault="00F73391">
      <w:pPr>
        <w:spacing w:before="1" w:line="140" w:lineRule="exact"/>
        <w:rPr>
          <w:sz w:val="15"/>
          <w:szCs w:val="15"/>
        </w:rPr>
      </w:pPr>
    </w:p>
    <w:p w:rsidR="00F73391" w:rsidRDefault="00163608">
      <w:pPr>
        <w:ind w:left="100"/>
        <w:rPr>
          <w:rFonts w:ascii="Calibri" w:eastAsia="Calibri" w:hAnsi="Calibri" w:cs="Calibri"/>
          <w:sz w:val="22"/>
          <w:szCs w:val="22"/>
        </w:rPr>
        <w:sectPr w:rsidR="00F73391">
          <w:footerReference w:type="default" r:id="rId8"/>
          <w:pgSz w:w="12240" w:h="15840"/>
          <w:pgMar w:top="1400" w:right="1300" w:bottom="280" w:left="1340" w:header="0" w:footer="1075" w:gutter="0"/>
          <w:pgNumType w:start="1"/>
          <w:cols w:space="720"/>
        </w:sectPr>
      </w:pPr>
      <w:r>
        <w:rPr>
          <w:rFonts w:ascii="Calibri" w:eastAsia="Calibri" w:hAnsi="Calibri" w:cs="Calibri"/>
          <w:b/>
          <w:sz w:val="22"/>
          <w:szCs w:val="22"/>
        </w:rPr>
        <w:t xml:space="preserve">V.   </w:t>
      </w:r>
      <w:r>
        <w:rPr>
          <w:rFonts w:ascii="Calibri" w:eastAsia="Calibri" w:hAnsi="Calibri" w:cs="Calibri"/>
          <w:b/>
          <w:spacing w:val="48"/>
          <w:sz w:val="22"/>
          <w:szCs w:val="22"/>
        </w:rPr>
        <w:t xml:space="preserve"> </w:t>
      </w:r>
      <w:r>
        <w:rPr>
          <w:rFonts w:ascii="Calibri" w:eastAsia="Calibri" w:hAnsi="Calibri" w:cs="Calibri"/>
          <w:b/>
          <w:sz w:val="22"/>
          <w:szCs w:val="22"/>
        </w:rPr>
        <w:t>R</w:t>
      </w:r>
      <w:r>
        <w:rPr>
          <w:rFonts w:ascii="Calibri" w:eastAsia="Calibri" w:hAnsi="Calibri" w:cs="Calibri"/>
          <w:b/>
          <w:sz w:val="15"/>
          <w:szCs w:val="15"/>
        </w:rPr>
        <w:t>EFERENCES</w:t>
      </w:r>
      <w:r>
        <w:rPr>
          <w:rFonts w:ascii="Calibri" w:eastAsia="Calibri" w:hAnsi="Calibri" w:cs="Calibri"/>
          <w:b/>
          <w:sz w:val="15"/>
          <w:szCs w:val="15"/>
        </w:rPr>
        <w:t xml:space="preserve">                                                                                                                                                                                                                                          </w:t>
      </w:r>
      <w:r>
        <w:rPr>
          <w:rFonts w:ascii="Calibri" w:eastAsia="Calibri" w:hAnsi="Calibri" w:cs="Calibri"/>
          <w:b/>
          <w:spacing w:val="20"/>
          <w:sz w:val="15"/>
          <w:szCs w:val="15"/>
        </w:rPr>
        <w:t xml:space="preserve"> </w:t>
      </w:r>
      <w:r>
        <w:rPr>
          <w:rFonts w:ascii="Calibri" w:eastAsia="Calibri" w:hAnsi="Calibri" w:cs="Calibri"/>
          <w:sz w:val="22"/>
          <w:szCs w:val="22"/>
        </w:rPr>
        <w:t>6</w:t>
      </w:r>
    </w:p>
    <w:p w:rsidR="00F73391" w:rsidRDefault="00163608">
      <w:pPr>
        <w:spacing w:before="48"/>
        <w:ind w:left="100"/>
        <w:rPr>
          <w:rFonts w:ascii="Calibri" w:eastAsia="Calibri" w:hAnsi="Calibri" w:cs="Calibri"/>
          <w:sz w:val="28"/>
          <w:szCs w:val="28"/>
        </w:rPr>
      </w:pPr>
      <w:r>
        <w:rPr>
          <w:rFonts w:ascii="Calibri" w:eastAsia="Calibri" w:hAnsi="Calibri" w:cs="Calibri"/>
          <w:sz w:val="28"/>
          <w:szCs w:val="28"/>
        </w:rPr>
        <w:lastRenderedPageBreak/>
        <w:t xml:space="preserve">I.  </w:t>
      </w:r>
      <w:r>
        <w:rPr>
          <w:rFonts w:ascii="Calibri" w:eastAsia="Calibri" w:hAnsi="Calibri" w:cs="Calibri"/>
          <w:spacing w:val="21"/>
          <w:sz w:val="28"/>
          <w:szCs w:val="28"/>
        </w:rPr>
        <w:t xml:space="preserve"> </w:t>
      </w:r>
      <w:r>
        <w:rPr>
          <w:rFonts w:ascii="Calibri" w:eastAsia="Calibri" w:hAnsi="Calibri" w:cs="Calibri"/>
          <w:sz w:val="28"/>
          <w:szCs w:val="28"/>
        </w:rPr>
        <w:t>Introduction</w:t>
      </w:r>
    </w:p>
    <w:p w:rsidR="00F73391" w:rsidRDefault="00F73391">
      <w:pPr>
        <w:spacing w:before="5" w:line="120" w:lineRule="exact"/>
        <w:rPr>
          <w:sz w:val="13"/>
          <w:szCs w:val="13"/>
        </w:rPr>
      </w:pPr>
    </w:p>
    <w:p w:rsidR="00F73391" w:rsidRDefault="00163608">
      <w:pPr>
        <w:ind w:left="100" w:right="154"/>
        <w:rPr>
          <w:rFonts w:ascii="Calibri" w:eastAsia="Calibri" w:hAnsi="Calibri" w:cs="Calibri"/>
          <w:sz w:val="22"/>
          <w:szCs w:val="22"/>
        </w:rPr>
      </w:pPr>
      <w:r>
        <w:rPr>
          <w:rFonts w:ascii="Calibri" w:eastAsia="Calibri" w:hAnsi="Calibri" w:cs="Calibri"/>
          <w:sz w:val="22"/>
          <w:szCs w:val="22"/>
        </w:rPr>
        <w:t>The purpose of providing this design document is to illustrate and outline the main component and subsystem diagrams that will be used as a guide to serve as a visual aid for our web development project. The goal of this project is to build a website for t</w:t>
      </w:r>
      <w:r>
        <w:rPr>
          <w:rFonts w:ascii="Calibri" w:eastAsia="Calibri" w:hAnsi="Calibri" w:cs="Calibri"/>
          <w:sz w:val="22"/>
          <w:szCs w:val="22"/>
        </w:rPr>
        <w:t>he WSU Cougs In Space Club. We want to build this website so that the site administrator will be able to post updates about events and happenings from within the club. The website will mainly serve to keep current and potential members informed with the cu</w:t>
      </w:r>
      <w:r>
        <w:rPr>
          <w:rFonts w:ascii="Calibri" w:eastAsia="Calibri" w:hAnsi="Calibri" w:cs="Calibri"/>
          <w:sz w:val="22"/>
          <w:szCs w:val="22"/>
        </w:rPr>
        <w:t>rrent projects of the club and progress within each team. It will also serve as a platform to attract donors and keep past donors informed with where and how their money is being utilized.</w:t>
      </w:r>
    </w:p>
    <w:p w:rsidR="00F73391" w:rsidRDefault="00F73391">
      <w:pPr>
        <w:spacing w:before="5" w:line="180" w:lineRule="exact"/>
        <w:rPr>
          <w:sz w:val="19"/>
          <w:szCs w:val="19"/>
        </w:rPr>
      </w:pPr>
    </w:p>
    <w:p w:rsidR="00F73391" w:rsidRDefault="00163608">
      <w:pPr>
        <w:ind w:left="100"/>
        <w:rPr>
          <w:rFonts w:ascii="Calibri" w:eastAsia="Calibri" w:hAnsi="Calibri" w:cs="Calibri"/>
          <w:sz w:val="22"/>
          <w:szCs w:val="22"/>
        </w:rPr>
      </w:pPr>
      <w:r>
        <w:rPr>
          <w:rFonts w:ascii="Calibri" w:eastAsia="Calibri" w:hAnsi="Calibri" w:cs="Calibri"/>
          <w:i/>
          <w:sz w:val="22"/>
          <w:szCs w:val="22"/>
        </w:rPr>
        <w:t>Section II includes Architecture Design</w:t>
      </w:r>
    </w:p>
    <w:p w:rsidR="00F73391" w:rsidRDefault="00163608">
      <w:pPr>
        <w:spacing w:before="1"/>
        <w:ind w:left="100"/>
        <w:rPr>
          <w:rFonts w:ascii="Calibri" w:eastAsia="Calibri" w:hAnsi="Calibri" w:cs="Calibri"/>
          <w:sz w:val="22"/>
          <w:szCs w:val="22"/>
        </w:rPr>
      </w:pPr>
      <w:r>
        <w:rPr>
          <w:rFonts w:ascii="Calibri" w:eastAsia="Calibri" w:hAnsi="Calibri" w:cs="Calibri"/>
          <w:i/>
          <w:sz w:val="22"/>
          <w:szCs w:val="22"/>
        </w:rPr>
        <w:t xml:space="preserve">Section II.1 includes the </w:t>
      </w:r>
      <w:r>
        <w:rPr>
          <w:rFonts w:ascii="Calibri" w:eastAsia="Calibri" w:hAnsi="Calibri" w:cs="Calibri"/>
          <w:i/>
          <w:sz w:val="22"/>
          <w:szCs w:val="22"/>
        </w:rPr>
        <w:t>overview of the software system</w:t>
      </w:r>
    </w:p>
    <w:p w:rsidR="00F73391" w:rsidRDefault="00163608">
      <w:pPr>
        <w:spacing w:before="1"/>
        <w:ind w:left="100"/>
        <w:rPr>
          <w:rFonts w:ascii="Calibri" w:eastAsia="Calibri" w:hAnsi="Calibri" w:cs="Calibri"/>
          <w:sz w:val="22"/>
          <w:szCs w:val="22"/>
        </w:rPr>
      </w:pPr>
      <w:r>
        <w:rPr>
          <w:rFonts w:ascii="Calibri" w:eastAsia="Calibri" w:hAnsi="Calibri" w:cs="Calibri"/>
          <w:i/>
          <w:sz w:val="22"/>
          <w:szCs w:val="22"/>
        </w:rPr>
        <w:t>Section III includes Design Details</w:t>
      </w:r>
    </w:p>
    <w:p w:rsidR="00F73391" w:rsidRDefault="00163608">
      <w:pPr>
        <w:spacing w:before="1"/>
        <w:ind w:left="100" w:right="5249"/>
        <w:rPr>
          <w:rFonts w:ascii="Calibri" w:eastAsia="Calibri" w:hAnsi="Calibri" w:cs="Calibri"/>
          <w:sz w:val="22"/>
          <w:szCs w:val="22"/>
        </w:rPr>
      </w:pPr>
      <w:r>
        <w:rPr>
          <w:rFonts w:ascii="Calibri" w:eastAsia="Calibri" w:hAnsi="Calibri" w:cs="Calibri"/>
          <w:i/>
          <w:sz w:val="22"/>
          <w:szCs w:val="22"/>
        </w:rPr>
        <w:t>Section III.1.1 includes HTML User Interface Section III.1.2 includes JavaScript Interface Section III.1.3 includes Python Database Server Section III.1 includes Subsystem Design</w:t>
      </w:r>
    </w:p>
    <w:p w:rsidR="00F73391" w:rsidRDefault="00F73391">
      <w:pPr>
        <w:spacing w:before="13" w:line="260" w:lineRule="exact"/>
        <w:rPr>
          <w:sz w:val="26"/>
          <w:szCs w:val="26"/>
        </w:rPr>
      </w:pPr>
    </w:p>
    <w:p w:rsidR="00F73391" w:rsidRDefault="00163608">
      <w:pPr>
        <w:ind w:left="100"/>
        <w:rPr>
          <w:rFonts w:ascii="Calibri" w:eastAsia="Calibri" w:hAnsi="Calibri" w:cs="Calibri"/>
          <w:sz w:val="28"/>
          <w:szCs w:val="28"/>
        </w:rPr>
      </w:pPr>
      <w:r>
        <w:rPr>
          <w:rFonts w:ascii="Calibri" w:eastAsia="Calibri" w:hAnsi="Calibri" w:cs="Calibri"/>
          <w:sz w:val="28"/>
          <w:szCs w:val="28"/>
        </w:rPr>
        <w:t>Document</w:t>
      </w:r>
      <w:r>
        <w:rPr>
          <w:rFonts w:ascii="Calibri" w:eastAsia="Calibri" w:hAnsi="Calibri" w:cs="Calibri"/>
          <w:sz w:val="28"/>
          <w:szCs w:val="28"/>
        </w:rPr>
        <w:t xml:space="preserve"> Revision History</w:t>
      </w:r>
    </w:p>
    <w:p w:rsidR="00F73391" w:rsidRDefault="00163608">
      <w:pPr>
        <w:spacing w:line="240" w:lineRule="exact"/>
        <w:ind w:left="100"/>
        <w:rPr>
          <w:rFonts w:ascii="Calibri" w:eastAsia="Calibri" w:hAnsi="Calibri" w:cs="Calibri"/>
          <w:sz w:val="22"/>
          <w:szCs w:val="22"/>
        </w:rPr>
      </w:pPr>
      <w:r>
        <w:rPr>
          <w:rFonts w:ascii="Calibri" w:eastAsia="Calibri" w:hAnsi="Calibri" w:cs="Calibri"/>
          <w:position w:val="1"/>
          <w:sz w:val="22"/>
          <w:szCs w:val="22"/>
        </w:rPr>
        <w:t>Rev 1.0 10-16-2017  Initial version</w:t>
      </w:r>
    </w:p>
    <w:p w:rsidR="00F73391" w:rsidRDefault="00F73391">
      <w:pPr>
        <w:spacing w:before="4" w:line="240" w:lineRule="exact"/>
        <w:rPr>
          <w:sz w:val="24"/>
          <w:szCs w:val="24"/>
        </w:rPr>
      </w:pPr>
    </w:p>
    <w:p w:rsidR="00F73391" w:rsidRDefault="00163608">
      <w:pPr>
        <w:ind w:left="100"/>
        <w:rPr>
          <w:rFonts w:ascii="Calibri" w:eastAsia="Calibri" w:hAnsi="Calibri" w:cs="Calibri"/>
          <w:sz w:val="28"/>
          <w:szCs w:val="28"/>
        </w:rPr>
      </w:pPr>
      <w:r>
        <w:rPr>
          <w:rFonts w:ascii="Calibri" w:eastAsia="Calibri" w:hAnsi="Calibri" w:cs="Calibri"/>
          <w:sz w:val="28"/>
          <w:szCs w:val="28"/>
        </w:rPr>
        <w:t xml:space="preserve">II. </w:t>
      </w:r>
      <w:r>
        <w:rPr>
          <w:rFonts w:ascii="Calibri" w:eastAsia="Calibri" w:hAnsi="Calibri" w:cs="Calibri"/>
          <w:spacing w:val="10"/>
          <w:sz w:val="28"/>
          <w:szCs w:val="28"/>
        </w:rPr>
        <w:t xml:space="preserve"> </w:t>
      </w:r>
      <w:r>
        <w:rPr>
          <w:rFonts w:ascii="Calibri" w:eastAsia="Calibri" w:hAnsi="Calibri" w:cs="Calibri"/>
          <w:sz w:val="28"/>
          <w:szCs w:val="28"/>
        </w:rPr>
        <w:t>Architecture Design</w:t>
      </w:r>
    </w:p>
    <w:p w:rsidR="00F73391" w:rsidRDefault="00F73391">
      <w:pPr>
        <w:spacing w:before="8" w:line="220" w:lineRule="exact"/>
        <w:rPr>
          <w:sz w:val="22"/>
          <w:szCs w:val="22"/>
        </w:rPr>
      </w:pPr>
    </w:p>
    <w:p w:rsidR="00F73391" w:rsidRDefault="00163608">
      <w:pPr>
        <w:ind w:left="100"/>
        <w:rPr>
          <w:rFonts w:ascii="Calibri" w:eastAsia="Calibri" w:hAnsi="Calibri" w:cs="Calibri"/>
          <w:sz w:val="28"/>
          <w:szCs w:val="28"/>
        </w:rPr>
      </w:pPr>
      <w:r>
        <w:rPr>
          <w:rFonts w:ascii="Calibri" w:eastAsia="Calibri" w:hAnsi="Calibri" w:cs="Calibri"/>
          <w:sz w:val="28"/>
          <w:szCs w:val="28"/>
        </w:rPr>
        <w:t>II.1. Overview</w:t>
      </w:r>
    </w:p>
    <w:p w:rsidR="00F73391" w:rsidRDefault="00F73391">
      <w:pPr>
        <w:spacing w:before="5" w:line="120" w:lineRule="exact"/>
        <w:rPr>
          <w:sz w:val="13"/>
          <w:szCs w:val="13"/>
        </w:rPr>
      </w:pPr>
    </w:p>
    <w:p w:rsidR="00F73391" w:rsidRDefault="00163608">
      <w:pPr>
        <w:ind w:left="100" w:right="68"/>
        <w:rPr>
          <w:rFonts w:ascii="Calibri" w:eastAsia="Calibri" w:hAnsi="Calibri" w:cs="Calibri"/>
          <w:sz w:val="22"/>
          <w:szCs w:val="22"/>
        </w:rPr>
        <w:sectPr w:rsidR="00F73391">
          <w:pgSz w:w="12240" w:h="15840"/>
          <w:pgMar w:top="1440" w:right="1360" w:bottom="280" w:left="1340" w:header="0" w:footer="1075" w:gutter="0"/>
          <w:cols w:space="720"/>
        </w:sectPr>
      </w:pPr>
      <w:r>
        <w:rPr>
          <w:rFonts w:ascii="Calibri" w:eastAsia="Calibri" w:hAnsi="Calibri" w:cs="Calibri"/>
          <w:sz w:val="22"/>
          <w:szCs w:val="22"/>
        </w:rPr>
        <w:t xml:space="preserve">Our software system will be a website designed to handle basic navigation and content post updates per team page that is implemented. We have </w:t>
      </w:r>
      <w:r>
        <w:rPr>
          <w:rFonts w:ascii="Calibri" w:eastAsia="Calibri" w:hAnsi="Calibri" w:cs="Calibri"/>
          <w:sz w:val="22"/>
          <w:szCs w:val="22"/>
        </w:rPr>
        <w:t>decided that the best way to serve up a solid website to our end user is to build three main components, or subsystems that will work cohesively within the entire website system structure. The first of these subsystems is going to be our user interface. Th</w:t>
      </w:r>
      <w:r>
        <w:rPr>
          <w:rFonts w:ascii="Calibri" w:eastAsia="Calibri" w:hAnsi="Calibri" w:cs="Calibri"/>
          <w:sz w:val="22"/>
          <w:szCs w:val="22"/>
        </w:rPr>
        <w:t>is user interface is going to written in HTML with the help of the Bootstrap libraries and grid layout CSS styling. Our user interface will be designed in such a way that will allow it to have many interactive buttons and action events that users may trigg</w:t>
      </w:r>
      <w:r>
        <w:rPr>
          <w:rFonts w:ascii="Calibri" w:eastAsia="Calibri" w:hAnsi="Calibri" w:cs="Calibri"/>
          <w:sz w:val="22"/>
          <w:szCs w:val="22"/>
        </w:rPr>
        <w:t xml:space="preserve">er with mouse clicks and keyboard input. Our second sub-system will be the JavaScript database interface and event handling software. This JavaScript sub-system will allow the user to modify certain input data fields and handle many mouse button clicks on </w:t>
      </w:r>
      <w:r>
        <w:rPr>
          <w:rFonts w:ascii="Calibri" w:eastAsia="Calibri" w:hAnsi="Calibri" w:cs="Calibri"/>
          <w:sz w:val="22"/>
          <w:szCs w:val="22"/>
        </w:rPr>
        <w:t xml:space="preserve">certain pages. In this sub-system we will also make extensive use of the jQuery libraries to dynamically update our HTML front end content. Our third and final sub-system interface is the python database server interface. This API will be designed to work </w:t>
      </w:r>
      <w:r>
        <w:rPr>
          <w:rFonts w:ascii="Calibri" w:eastAsia="Calibri" w:hAnsi="Calibri" w:cs="Calibri"/>
          <w:sz w:val="22"/>
          <w:szCs w:val="22"/>
        </w:rPr>
        <w:t>with the JavaScript and jQuery commands from the second interface to store and withdraw data from an SQL database. For our software system we have decided to implement a Model View Controller architectural pattern. The rationale behind choosing this patter</w:t>
      </w:r>
      <w:r>
        <w:rPr>
          <w:rFonts w:ascii="Calibri" w:eastAsia="Calibri" w:hAnsi="Calibri" w:cs="Calibri"/>
          <w:sz w:val="22"/>
          <w:szCs w:val="22"/>
        </w:rPr>
        <w:t>n was the fact that our website will need to run interactive commands on the client side and be able to make requests to a database structure on the server side. With the Model View Controller architectural pattern, we are able to process and handle many u</w:t>
      </w:r>
      <w:r>
        <w:rPr>
          <w:rFonts w:ascii="Calibri" w:eastAsia="Calibri" w:hAnsi="Calibri" w:cs="Calibri"/>
          <w:sz w:val="22"/>
          <w:szCs w:val="22"/>
        </w:rPr>
        <w:t>ser interactions and interfaces on the client side and minimize the amount of server-side computation that must be handled.</w:t>
      </w:r>
    </w:p>
    <w:p w:rsidR="00F73391" w:rsidRDefault="00F73391">
      <w:pPr>
        <w:spacing w:before="10" w:line="100" w:lineRule="exact"/>
        <w:rPr>
          <w:sz w:val="10"/>
          <w:szCs w:val="10"/>
        </w:rPr>
      </w:pPr>
    </w:p>
    <w:p w:rsidR="00F73391" w:rsidRDefault="0040124C">
      <w:pPr>
        <w:ind w:left="130"/>
      </w:pPr>
      <w:r>
        <w:pict>
          <v:shape id="_x0000_i1026" type="#_x0000_t75" style="width:480.75pt;height:248.25pt">
            <v:imagedata r:id="rId9" o:title=""/>
          </v:shape>
        </w:pict>
      </w:r>
    </w:p>
    <w:p w:rsidR="00F73391" w:rsidRDefault="00F73391">
      <w:pPr>
        <w:spacing w:line="100" w:lineRule="exact"/>
        <w:rPr>
          <w:sz w:val="10"/>
          <w:szCs w:val="10"/>
        </w:rPr>
      </w:pPr>
    </w:p>
    <w:p w:rsidR="00F73391" w:rsidRDefault="00F73391">
      <w:pPr>
        <w:spacing w:line="200" w:lineRule="exact"/>
      </w:pPr>
    </w:p>
    <w:p w:rsidR="00F73391" w:rsidRDefault="00163608">
      <w:pPr>
        <w:spacing w:before="3"/>
        <w:ind w:left="100"/>
        <w:rPr>
          <w:rFonts w:ascii="Calibri" w:eastAsia="Calibri" w:hAnsi="Calibri" w:cs="Calibri"/>
          <w:sz w:val="28"/>
          <w:szCs w:val="28"/>
        </w:rPr>
      </w:pPr>
      <w:r>
        <w:rPr>
          <w:rFonts w:ascii="Calibri" w:eastAsia="Calibri" w:hAnsi="Calibri" w:cs="Calibri"/>
          <w:sz w:val="28"/>
          <w:szCs w:val="28"/>
        </w:rPr>
        <w:t>III.</w:t>
      </w:r>
      <w:r>
        <w:rPr>
          <w:rFonts w:ascii="Calibri" w:eastAsia="Calibri" w:hAnsi="Calibri" w:cs="Calibri"/>
          <w:spacing w:val="-2"/>
          <w:sz w:val="28"/>
          <w:szCs w:val="28"/>
        </w:rPr>
        <w:t xml:space="preserve"> </w:t>
      </w:r>
      <w:r>
        <w:rPr>
          <w:rFonts w:ascii="Calibri" w:eastAsia="Calibri" w:hAnsi="Calibri" w:cs="Calibri"/>
          <w:sz w:val="28"/>
          <w:szCs w:val="28"/>
        </w:rPr>
        <w:t>Design Details</w:t>
      </w:r>
    </w:p>
    <w:p w:rsidR="00F73391" w:rsidRDefault="00F73391">
      <w:pPr>
        <w:spacing w:before="1" w:line="120" w:lineRule="exact"/>
        <w:rPr>
          <w:sz w:val="13"/>
          <w:szCs w:val="13"/>
        </w:rPr>
      </w:pPr>
    </w:p>
    <w:p w:rsidR="00F73391" w:rsidRDefault="00163608">
      <w:pPr>
        <w:ind w:left="100"/>
        <w:rPr>
          <w:rFonts w:ascii="Calibri" w:eastAsia="Calibri" w:hAnsi="Calibri" w:cs="Calibri"/>
          <w:sz w:val="24"/>
          <w:szCs w:val="24"/>
        </w:rPr>
      </w:pPr>
      <w:r>
        <w:rPr>
          <w:rFonts w:ascii="Calibri" w:eastAsia="Calibri" w:hAnsi="Calibri" w:cs="Calibri"/>
          <w:sz w:val="24"/>
          <w:szCs w:val="24"/>
        </w:rPr>
        <w:t>III.1 Subsystem Design</w:t>
      </w:r>
    </w:p>
    <w:p w:rsidR="00F73391" w:rsidRDefault="00F73391">
      <w:pPr>
        <w:spacing w:before="6" w:line="100" w:lineRule="exact"/>
        <w:rPr>
          <w:sz w:val="11"/>
          <w:szCs w:val="11"/>
        </w:rPr>
      </w:pPr>
    </w:p>
    <w:p w:rsidR="00F73391" w:rsidRDefault="00163608">
      <w:pPr>
        <w:ind w:left="100"/>
        <w:rPr>
          <w:rFonts w:ascii="Calibri" w:eastAsia="Calibri" w:hAnsi="Calibri" w:cs="Calibri"/>
          <w:sz w:val="22"/>
          <w:szCs w:val="22"/>
        </w:rPr>
      </w:pPr>
      <w:r>
        <w:rPr>
          <w:rFonts w:ascii="Calibri" w:eastAsia="Calibri" w:hAnsi="Calibri" w:cs="Calibri"/>
          <w:sz w:val="22"/>
          <w:szCs w:val="22"/>
        </w:rPr>
        <w:t>There are three subsystems within our architecture which includes the front-end UI</w:t>
      </w:r>
      <w:r>
        <w:rPr>
          <w:rFonts w:ascii="Calibri" w:eastAsia="Calibri" w:hAnsi="Calibri" w:cs="Calibri"/>
          <w:sz w:val="22"/>
          <w:szCs w:val="22"/>
        </w:rPr>
        <w:t xml:space="preserve"> with</w:t>
      </w:r>
    </w:p>
    <w:p w:rsidR="00F73391" w:rsidRDefault="00163608">
      <w:pPr>
        <w:spacing w:before="1"/>
        <w:ind w:left="100"/>
        <w:rPr>
          <w:rFonts w:ascii="Calibri" w:eastAsia="Calibri" w:hAnsi="Calibri" w:cs="Calibri"/>
          <w:sz w:val="22"/>
          <w:szCs w:val="22"/>
        </w:rPr>
      </w:pPr>
      <w:r>
        <w:rPr>
          <w:rFonts w:ascii="Calibri" w:eastAsia="Calibri" w:hAnsi="Calibri" w:cs="Calibri"/>
          <w:sz w:val="22"/>
          <w:szCs w:val="22"/>
        </w:rPr>
        <w:t>HTML/CSS/BootStrap, the JavaScript database interface and the Python flask backend server.</w:t>
      </w:r>
    </w:p>
    <w:p w:rsidR="00F73391" w:rsidRDefault="00163608">
      <w:pPr>
        <w:spacing w:before="1"/>
        <w:ind w:left="100" w:right="644"/>
        <w:rPr>
          <w:rFonts w:ascii="Calibri" w:eastAsia="Calibri" w:hAnsi="Calibri" w:cs="Calibri"/>
          <w:sz w:val="22"/>
          <w:szCs w:val="22"/>
        </w:rPr>
      </w:pPr>
      <w:r>
        <w:rPr>
          <w:rFonts w:ascii="Calibri" w:eastAsia="Calibri" w:hAnsi="Calibri" w:cs="Calibri"/>
          <w:sz w:val="22"/>
          <w:szCs w:val="22"/>
        </w:rPr>
        <w:t>The front-end UI is implemented using HTML and BootStrap. We utilize the BootStrap grid system to implement the navigation bar and the side bar so the user can</w:t>
      </w:r>
      <w:r>
        <w:rPr>
          <w:rFonts w:ascii="Calibri" w:eastAsia="Calibri" w:hAnsi="Calibri" w:cs="Calibri"/>
          <w:sz w:val="22"/>
          <w:szCs w:val="22"/>
        </w:rPr>
        <w:t xml:space="preserve"> easily switch between various pages through the website. In the Requirements Document we explain that the users the website will target are admins/team leaders, potential donors, WSU student and K-12 students. In the navigation bar we have links that are </w:t>
      </w:r>
      <w:r>
        <w:rPr>
          <w:rFonts w:ascii="Calibri" w:eastAsia="Calibri" w:hAnsi="Calibri" w:cs="Calibri"/>
          <w:sz w:val="22"/>
          <w:szCs w:val="22"/>
        </w:rPr>
        <w:t>aimed the respective users such as a Get Involved page for WSU students which informs them on how to become a part of the club.</w:t>
      </w:r>
    </w:p>
    <w:p w:rsidR="00F73391" w:rsidRDefault="00F73391">
      <w:pPr>
        <w:spacing w:before="10" w:line="260" w:lineRule="exact"/>
        <w:rPr>
          <w:sz w:val="26"/>
          <w:szCs w:val="26"/>
        </w:rPr>
      </w:pPr>
    </w:p>
    <w:p w:rsidR="00F73391" w:rsidRDefault="00163608">
      <w:pPr>
        <w:ind w:left="100" w:right="581"/>
        <w:rPr>
          <w:rFonts w:ascii="Calibri" w:eastAsia="Calibri" w:hAnsi="Calibri" w:cs="Calibri"/>
          <w:sz w:val="22"/>
          <w:szCs w:val="22"/>
        </w:rPr>
      </w:pPr>
      <w:r>
        <w:rPr>
          <w:rFonts w:ascii="Calibri" w:eastAsia="Calibri" w:hAnsi="Calibri" w:cs="Calibri"/>
          <w:sz w:val="22"/>
          <w:szCs w:val="22"/>
        </w:rPr>
        <w:t>The second subsystem in our architecture is the JavaScript database interface which handles various calls between the client an</w:t>
      </w:r>
      <w:r>
        <w:rPr>
          <w:rFonts w:ascii="Calibri" w:eastAsia="Calibri" w:hAnsi="Calibri" w:cs="Calibri"/>
          <w:sz w:val="22"/>
          <w:szCs w:val="22"/>
        </w:rPr>
        <w:t>d server. Administrators and team leaders will have special privileges which results in more client/server interactions. Team leaders are able to create/delete/update posts within their respective teams, while the website administrator will be allowed to d</w:t>
      </w:r>
      <w:r>
        <w:rPr>
          <w:rFonts w:ascii="Calibri" w:eastAsia="Calibri" w:hAnsi="Calibri" w:cs="Calibri"/>
          <w:sz w:val="22"/>
          <w:szCs w:val="22"/>
        </w:rPr>
        <w:t>o the same throughout all team pages along with modifying additional content throughout the website and linking their Google calendar to the sidebar to insert upcoming events/meetings for the club. We describe these privileges briefly in section 2.1 of the</w:t>
      </w:r>
      <w:r>
        <w:rPr>
          <w:rFonts w:ascii="Calibri" w:eastAsia="Calibri" w:hAnsi="Calibri" w:cs="Calibri"/>
          <w:sz w:val="22"/>
          <w:szCs w:val="22"/>
        </w:rPr>
        <w:t xml:space="preserve"> Requirements Document and in use cases 4/5. Most these create/delete/update requests to the server will be initiated by a button, administrators/team leaders will have a special view of the web pages since they’ll be allowed to edit. The common user will </w:t>
      </w:r>
      <w:r>
        <w:rPr>
          <w:rFonts w:ascii="Calibri" w:eastAsia="Calibri" w:hAnsi="Calibri" w:cs="Calibri"/>
          <w:sz w:val="22"/>
          <w:szCs w:val="22"/>
        </w:rPr>
        <w:t>also make requests to the server when they load a team page, the javascript will call to the server for posts from the team page and sort them by a specified parameter, the server will return a JSON object with posts that contain an id, team, title, update</w:t>
      </w:r>
      <w:r>
        <w:rPr>
          <w:rFonts w:ascii="Calibri" w:eastAsia="Calibri" w:hAnsi="Calibri" w:cs="Calibri"/>
          <w:sz w:val="22"/>
          <w:szCs w:val="22"/>
        </w:rPr>
        <w:t xml:space="preserve"> (body text), like count and a created date.</w:t>
      </w:r>
    </w:p>
    <w:p w:rsidR="00F73391" w:rsidRDefault="00F73391">
      <w:pPr>
        <w:spacing w:before="10" w:line="260" w:lineRule="exact"/>
        <w:rPr>
          <w:sz w:val="26"/>
          <w:szCs w:val="26"/>
        </w:rPr>
      </w:pPr>
    </w:p>
    <w:p w:rsidR="00F73391" w:rsidRDefault="00163608">
      <w:pPr>
        <w:ind w:left="100" w:right="563"/>
        <w:rPr>
          <w:rFonts w:ascii="Calibri" w:eastAsia="Calibri" w:hAnsi="Calibri" w:cs="Calibri"/>
          <w:sz w:val="22"/>
          <w:szCs w:val="22"/>
        </w:rPr>
        <w:sectPr w:rsidR="00F73391">
          <w:pgSz w:w="12240" w:h="15840"/>
          <w:pgMar w:top="1360" w:right="1040" w:bottom="280" w:left="1340" w:header="0" w:footer="1075" w:gutter="0"/>
          <w:cols w:space="720"/>
        </w:sectPr>
      </w:pPr>
      <w:r>
        <w:rPr>
          <w:rFonts w:ascii="Calibri" w:eastAsia="Calibri" w:hAnsi="Calibri" w:cs="Calibri"/>
          <w:sz w:val="22"/>
          <w:szCs w:val="22"/>
        </w:rPr>
        <w:t>The final subsystem in our architecture is the Python flask backend server which handles all the calls from the front-end UI which is handled by the JavaScript code. The main responsibility for the</w:t>
      </w:r>
      <w:r>
        <w:rPr>
          <w:rFonts w:ascii="Calibri" w:eastAsia="Calibri" w:hAnsi="Calibri" w:cs="Calibri"/>
          <w:sz w:val="22"/>
          <w:szCs w:val="22"/>
        </w:rPr>
        <w:t xml:space="preserve"> backend server is to store the data the website will use to display on various pages. There are two database</w:t>
      </w:r>
    </w:p>
    <w:p w:rsidR="00F73391" w:rsidRDefault="00163608">
      <w:pPr>
        <w:spacing w:before="60"/>
        <w:ind w:left="100" w:right="68"/>
        <w:rPr>
          <w:rFonts w:ascii="Calibri" w:eastAsia="Calibri" w:hAnsi="Calibri" w:cs="Calibri"/>
          <w:sz w:val="22"/>
          <w:szCs w:val="22"/>
        </w:rPr>
      </w:pPr>
      <w:r>
        <w:rPr>
          <w:rFonts w:ascii="Calibri" w:eastAsia="Calibri" w:hAnsi="Calibri" w:cs="Calibri"/>
          <w:sz w:val="22"/>
          <w:szCs w:val="22"/>
        </w:rPr>
        <w:lastRenderedPageBreak/>
        <w:t xml:space="preserve">tables that the server will contain which includes the Posts and User table. The Posts table will contain posts created by either the Team Leader </w:t>
      </w:r>
      <w:r>
        <w:rPr>
          <w:rFonts w:ascii="Calibri" w:eastAsia="Calibri" w:hAnsi="Calibri" w:cs="Calibri"/>
          <w:sz w:val="22"/>
          <w:szCs w:val="22"/>
        </w:rPr>
        <w:t xml:space="preserve">or Administrator since they’ll be the only users allowed to create/edit/delete content. As mentioned before the posts contain several attributes and each post may contain up to 2048 words. The other datatable table that the backend will handle is the User </w:t>
      </w:r>
      <w:r>
        <w:rPr>
          <w:rFonts w:ascii="Calibri" w:eastAsia="Calibri" w:hAnsi="Calibri" w:cs="Calibri"/>
          <w:sz w:val="22"/>
          <w:szCs w:val="22"/>
        </w:rPr>
        <w:t>database which keeps track of all users that will be able to login and create/edit/delete content. When deleting a team’s post history the server will return a 200 status along with a JSON object that should contain a</w:t>
      </w:r>
    </w:p>
    <w:p w:rsidR="00F73391" w:rsidRDefault="00163608">
      <w:pPr>
        <w:ind w:left="100" w:right="232"/>
        <w:rPr>
          <w:rFonts w:ascii="Calibri" w:eastAsia="Calibri" w:hAnsi="Calibri" w:cs="Calibri"/>
          <w:sz w:val="22"/>
          <w:szCs w:val="22"/>
        </w:rPr>
      </w:pPr>
      <w:r>
        <w:rPr>
          <w:rFonts w:ascii="Calibri" w:eastAsia="Calibri" w:hAnsi="Calibri" w:cs="Calibri"/>
          <w:sz w:val="22"/>
          <w:szCs w:val="22"/>
        </w:rPr>
        <w:t>field with “status: 1”, otherwise it w</w:t>
      </w:r>
      <w:r>
        <w:rPr>
          <w:rFonts w:ascii="Calibri" w:eastAsia="Calibri" w:hAnsi="Calibri" w:cs="Calibri"/>
          <w:sz w:val="22"/>
          <w:szCs w:val="22"/>
        </w:rPr>
        <w:t>ill return a 500 error. Creating a post will also return a similar JSON object, except with all the current posts for that team along with a 200 status, it will also return 500 if there’s an error.</w:t>
      </w:r>
    </w:p>
    <w:p w:rsidR="00F73391" w:rsidRDefault="00F73391">
      <w:pPr>
        <w:spacing w:line="200" w:lineRule="exact"/>
      </w:pPr>
    </w:p>
    <w:p w:rsidR="00F73391" w:rsidRDefault="00F73391">
      <w:pPr>
        <w:spacing w:before="5" w:line="200" w:lineRule="exact"/>
      </w:pPr>
    </w:p>
    <w:p w:rsidR="00F73391" w:rsidRDefault="00163608">
      <w:pPr>
        <w:ind w:left="100"/>
        <w:rPr>
          <w:rFonts w:ascii="Calibri" w:eastAsia="Calibri" w:hAnsi="Calibri" w:cs="Calibri"/>
          <w:sz w:val="22"/>
          <w:szCs w:val="22"/>
        </w:rPr>
      </w:pPr>
      <w:r>
        <w:rPr>
          <w:rFonts w:ascii="Calibri" w:eastAsia="Calibri" w:hAnsi="Calibri" w:cs="Calibri"/>
          <w:sz w:val="22"/>
          <w:szCs w:val="22"/>
        </w:rPr>
        <w:t>III.1.1 [HTML User Interface]</w:t>
      </w:r>
    </w:p>
    <w:p w:rsidR="00F73391" w:rsidRDefault="00F73391">
      <w:pPr>
        <w:spacing w:before="6" w:line="120" w:lineRule="exact"/>
        <w:rPr>
          <w:sz w:val="13"/>
          <w:szCs w:val="13"/>
        </w:rPr>
      </w:pPr>
    </w:p>
    <w:p w:rsidR="00F73391" w:rsidRDefault="00163608">
      <w:pPr>
        <w:spacing w:line="268" w:lineRule="auto"/>
        <w:ind w:left="100" w:right="89"/>
        <w:rPr>
          <w:rFonts w:ascii="Calibri" w:eastAsia="Calibri" w:hAnsi="Calibri" w:cs="Calibri"/>
          <w:sz w:val="22"/>
          <w:szCs w:val="22"/>
        </w:rPr>
      </w:pPr>
      <w:r>
        <w:rPr>
          <w:rFonts w:ascii="Calibri" w:eastAsia="Calibri" w:hAnsi="Calibri" w:cs="Calibri"/>
          <w:sz w:val="22"/>
          <w:szCs w:val="22"/>
        </w:rPr>
        <w:t>We have the HTML pages se</w:t>
      </w:r>
      <w:r>
        <w:rPr>
          <w:rFonts w:ascii="Calibri" w:eastAsia="Calibri" w:hAnsi="Calibri" w:cs="Calibri"/>
          <w:sz w:val="22"/>
          <w:szCs w:val="22"/>
        </w:rPr>
        <w:t>t up. The HTML pages will show the content of the pages (right now it is blank, until we get more information from the club). The only input we have set up at this point is the redirect to another HTML page via the navigation bar. Right now there is a sepa</w:t>
      </w:r>
      <w:r>
        <w:rPr>
          <w:rFonts w:ascii="Calibri" w:eastAsia="Calibri" w:hAnsi="Calibri" w:cs="Calibri"/>
          <w:sz w:val="22"/>
          <w:szCs w:val="22"/>
        </w:rPr>
        <w:t>rate HTML file for each page, there is a lot of redundant content and we will try to minimize the unnecessary extra HTML files in future iterations. Eventually we will make use of show and hide for webpages. This will show content specific to certain pages</w:t>
      </w:r>
      <w:r>
        <w:rPr>
          <w:rFonts w:ascii="Calibri" w:eastAsia="Calibri" w:hAnsi="Calibri" w:cs="Calibri"/>
          <w:sz w:val="22"/>
          <w:szCs w:val="22"/>
        </w:rPr>
        <w:t xml:space="preserve"> and hide content that is not relevant to that page.</w:t>
      </w:r>
    </w:p>
    <w:p w:rsidR="00F73391" w:rsidRDefault="00F73391">
      <w:pPr>
        <w:spacing w:before="10" w:line="200" w:lineRule="exact"/>
      </w:pPr>
    </w:p>
    <w:p w:rsidR="00F73391" w:rsidRDefault="00163608">
      <w:pPr>
        <w:ind w:left="100"/>
        <w:rPr>
          <w:rFonts w:ascii="Calibri" w:eastAsia="Calibri" w:hAnsi="Calibri" w:cs="Calibri"/>
          <w:sz w:val="22"/>
          <w:szCs w:val="22"/>
        </w:rPr>
      </w:pPr>
      <w:r>
        <w:rPr>
          <w:rFonts w:ascii="Calibri" w:eastAsia="Calibri" w:hAnsi="Calibri" w:cs="Calibri"/>
          <w:sz w:val="22"/>
          <w:szCs w:val="22"/>
        </w:rPr>
        <w:t>III.1.2 [JavaScript Interface]</w:t>
      </w:r>
    </w:p>
    <w:p w:rsidR="00F73391" w:rsidRDefault="00F73391">
      <w:pPr>
        <w:spacing w:before="6" w:line="120" w:lineRule="exact"/>
        <w:rPr>
          <w:sz w:val="13"/>
          <w:szCs w:val="13"/>
        </w:rPr>
      </w:pPr>
    </w:p>
    <w:p w:rsidR="00F73391" w:rsidRDefault="00163608">
      <w:pPr>
        <w:spacing w:line="268" w:lineRule="auto"/>
        <w:ind w:left="100" w:right="77"/>
        <w:rPr>
          <w:rFonts w:ascii="Calibri" w:eastAsia="Calibri" w:hAnsi="Calibri" w:cs="Calibri"/>
          <w:sz w:val="22"/>
          <w:szCs w:val="22"/>
        </w:rPr>
      </w:pPr>
      <w:r>
        <w:rPr>
          <w:rFonts w:ascii="Calibri" w:eastAsia="Calibri" w:hAnsi="Calibri" w:cs="Calibri"/>
          <w:sz w:val="22"/>
          <w:szCs w:val="22"/>
        </w:rPr>
        <w:t xml:space="preserve">We have the file structure to use the javaScript interface setup. We have not implemented any requests or server interactions yet. Basically the javaScript interface </w:t>
      </w:r>
      <w:r>
        <w:rPr>
          <w:rFonts w:ascii="Calibri" w:eastAsia="Calibri" w:hAnsi="Calibri" w:cs="Calibri"/>
          <w:sz w:val="22"/>
          <w:szCs w:val="22"/>
        </w:rPr>
        <w:t xml:space="preserve">connects a request from the HTML to the Server. In future iterations, when a user wants to log in, the javaScript will allow the data to be sent to the server and will receive the server's response. The response will be sent back to the HTML side where it </w:t>
      </w:r>
      <w:r>
        <w:rPr>
          <w:rFonts w:ascii="Calibri" w:eastAsia="Calibri" w:hAnsi="Calibri" w:cs="Calibri"/>
          <w:sz w:val="22"/>
          <w:szCs w:val="22"/>
        </w:rPr>
        <w:t xml:space="preserve">will perform its specified task. The javaScript will also handle showing and hiding posts for a specific team since it’ll all be handled on a single HTML page, similar to how the Smile project hides/shows content. More interactions will occur in iteration </w:t>
      </w:r>
      <w:r>
        <w:rPr>
          <w:rFonts w:ascii="Calibri" w:eastAsia="Calibri" w:hAnsi="Calibri" w:cs="Calibri"/>
          <w:sz w:val="22"/>
          <w:szCs w:val="22"/>
        </w:rPr>
        <w:t>2 when we implement the donation option and more.</w:t>
      </w:r>
    </w:p>
    <w:p w:rsidR="00F73391" w:rsidRDefault="00F73391">
      <w:pPr>
        <w:spacing w:before="10" w:line="200" w:lineRule="exact"/>
      </w:pPr>
    </w:p>
    <w:p w:rsidR="00F73391" w:rsidRDefault="00163608">
      <w:pPr>
        <w:ind w:left="100"/>
        <w:rPr>
          <w:rFonts w:ascii="Calibri" w:eastAsia="Calibri" w:hAnsi="Calibri" w:cs="Calibri"/>
          <w:sz w:val="22"/>
          <w:szCs w:val="22"/>
        </w:rPr>
      </w:pPr>
      <w:r>
        <w:rPr>
          <w:rFonts w:ascii="Calibri" w:eastAsia="Calibri" w:hAnsi="Calibri" w:cs="Calibri"/>
          <w:sz w:val="22"/>
          <w:szCs w:val="22"/>
        </w:rPr>
        <w:t>III.1.3 [Python Database Server]</w:t>
      </w:r>
    </w:p>
    <w:p w:rsidR="00F73391" w:rsidRDefault="00F73391">
      <w:pPr>
        <w:spacing w:before="6" w:line="120" w:lineRule="exact"/>
        <w:rPr>
          <w:sz w:val="13"/>
          <w:szCs w:val="13"/>
        </w:rPr>
      </w:pPr>
    </w:p>
    <w:p w:rsidR="00F73391" w:rsidRDefault="00163608">
      <w:pPr>
        <w:spacing w:line="268" w:lineRule="auto"/>
        <w:ind w:left="100" w:right="114"/>
        <w:rPr>
          <w:rFonts w:ascii="Calibri" w:eastAsia="Calibri" w:hAnsi="Calibri" w:cs="Calibri"/>
          <w:sz w:val="22"/>
          <w:szCs w:val="22"/>
        </w:rPr>
      </w:pPr>
      <w:r>
        <w:rPr>
          <w:rFonts w:ascii="Calibri" w:eastAsia="Calibri" w:hAnsi="Calibri" w:cs="Calibri"/>
          <w:sz w:val="22"/>
          <w:szCs w:val="22"/>
        </w:rPr>
        <w:t xml:space="preserve">Currently the Python database server we’ll be using isn’t running, but we have a general outline for how the Flask database will be implemented and how it should operate. </w:t>
      </w:r>
      <w:r>
        <w:rPr>
          <w:rFonts w:ascii="Calibri" w:eastAsia="Calibri" w:hAnsi="Calibri" w:cs="Calibri"/>
          <w:sz w:val="22"/>
          <w:szCs w:val="22"/>
        </w:rPr>
        <w:t>The backend database server will consist of two main database tables, a post and user table. The post table will be similar to the Smile projects table since it will contain a unique id for each post, team name, title of the post, update which</w:t>
      </w:r>
    </w:p>
    <w:p w:rsidR="00F73391" w:rsidRDefault="00163608">
      <w:pPr>
        <w:spacing w:line="268" w:lineRule="auto"/>
        <w:ind w:left="100" w:right="94"/>
        <w:rPr>
          <w:rFonts w:ascii="Calibri" w:eastAsia="Calibri" w:hAnsi="Calibri" w:cs="Calibri"/>
          <w:sz w:val="22"/>
          <w:szCs w:val="22"/>
        </w:rPr>
      </w:pPr>
      <w:r>
        <w:rPr>
          <w:rFonts w:ascii="Calibri" w:eastAsia="Calibri" w:hAnsi="Calibri" w:cs="Calibri"/>
          <w:sz w:val="22"/>
          <w:szCs w:val="22"/>
        </w:rPr>
        <w:t xml:space="preserve">is the body </w:t>
      </w:r>
      <w:r>
        <w:rPr>
          <w:rFonts w:ascii="Calibri" w:eastAsia="Calibri" w:hAnsi="Calibri" w:cs="Calibri"/>
          <w:sz w:val="22"/>
          <w:szCs w:val="22"/>
        </w:rPr>
        <w:t>of the post, like count and a created at attribute. Then the user table will be used to handle various users that will be logging into the site to create/update/delete content. The backend also handles various routes for the site, one feature of the websit</w:t>
      </w:r>
      <w:r>
        <w:rPr>
          <w:rFonts w:ascii="Calibri" w:eastAsia="Calibri" w:hAnsi="Calibri" w:cs="Calibri"/>
          <w:sz w:val="22"/>
          <w:szCs w:val="22"/>
        </w:rPr>
        <w:t>e is that there’ll be a team page that will handle displaying posts for all the various teams in Cougs in Space. When a user clicks on a specific team the JS will make a call to the backend depending on the team they choose and the backend will respond</w:t>
      </w:r>
    </w:p>
    <w:p w:rsidR="00F73391" w:rsidRDefault="00163608">
      <w:pPr>
        <w:spacing w:line="268" w:lineRule="auto"/>
        <w:ind w:left="100" w:right="61"/>
        <w:rPr>
          <w:rFonts w:ascii="Calibri" w:eastAsia="Calibri" w:hAnsi="Calibri" w:cs="Calibri"/>
          <w:sz w:val="22"/>
          <w:szCs w:val="22"/>
        </w:rPr>
        <w:sectPr w:rsidR="00F73391">
          <w:pgSz w:w="12240" w:h="15840"/>
          <w:pgMar w:top="1380" w:right="1360" w:bottom="280" w:left="1340" w:header="0" w:footer="1075" w:gutter="0"/>
          <w:cols w:space="720"/>
        </w:sectPr>
      </w:pPr>
      <w:r>
        <w:rPr>
          <w:rFonts w:ascii="Calibri" w:eastAsia="Calibri" w:hAnsi="Calibri" w:cs="Calibri"/>
          <w:sz w:val="22"/>
          <w:szCs w:val="22"/>
        </w:rPr>
        <w:t>by sending back a JSON object with the posts for that team in order by the specified order by parameter. An alternative to grabbing posts for a team is requesting it from the backend with a specified ID which corresponds to a team’s ID. The b</w:t>
      </w:r>
      <w:r>
        <w:rPr>
          <w:rFonts w:ascii="Calibri" w:eastAsia="Calibri" w:hAnsi="Calibri" w:cs="Calibri"/>
          <w:sz w:val="22"/>
          <w:szCs w:val="22"/>
        </w:rPr>
        <w:t>ackend will also handle other requests such as creating a post for a specific team so that it’s displayed when browsing that teams page.</w:t>
      </w:r>
    </w:p>
    <w:p w:rsidR="00F73391" w:rsidRDefault="00163608">
      <w:pPr>
        <w:spacing w:before="56"/>
        <w:ind w:left="100"/>
        <w:rPr>
          <w:rFonts w:ascii="Calibri" w:eastAsia="Calibri" w:hAnsi="Calibri" w:cs="Calibri"/>
          <w:sz w:val="24"/>
          <w:szCs w:val="24"/>
        </w:rPr>
      </w:pPr>
      <w:r>
        <w:rPr>
          <w:rFonts w:ascii="Calibri" w:eastAsia="Calibri" w:hAnsi="Calibri" w:cs="Calibri"/>
          <w:sz w:val="24"/>
          <w:szCs w:val="24"/>
        </w:rPr>
        <w:lastRenderedPageBreak/>
        <w:t>III.2 Data design</w:t>
      </w:r>
    </w:p>
    <w:p w:rsidR="00F73391" w:rsidRDefault="00F73391">
      <w:pPr>
        <w:spacing w:before="6" w:line="100" w:lineRule="exact"/>
        <w:rPr>
          <w:sz w:val="11"/>
          <w:szCs w:val="11"/>
        </w:rPr>
      </w:pPr>
    </w:p>
    <w:p w:rsidR="00F73391" w:rsidRDefault="00163608">
      <w:pPr>
        <w:ind w:left="100" w:right="60"/>
        <w:rPr>
          <w:rFonts w:ascii="Calibri" w:eastAsia="Calibri" w:hAnsi="Calibri" w:cs="Calibri"/>
          <w:sz w:val="22"/>
          <w:szCs w:val="22"/>
        </w:rPr>
      </w:pPr>
      <w:r>
        <w:rPr>
          <w:rFonts w:ascii="Calibri" w:eastAsia="Calibri" w:hAnsi="Calibri" w:cs="Calibri"/>
          <w:sz w:val="22"/>
          <w:szCs w:val="22"/>
        </w:rPr>
        <w:t>For our project we are basing the database tables similar to the Smile project by allowing administr</w:t>
      </w:r>
      <w:r>
        <w:rPr>
          <w:rFonts w:ascii="Calibri" w:eastAsia="Calibri" w:hAnsi="Calibri" w:cs="Calibri"/>
          <w:sz w:val="22"/>
          <w:szCs w:val="22"/>
        </w:rPr>
        <w:t>ators to post on various pages. This requires a Post database tables that has attributes such as id, team, title, update, like count and created at. This will allow us to utilize the various attributes when it comes to adding, deleting or updating posts by</w:t>
      </w:r>
      <w:r>
        <w:rPr>
          <w:rFonts w:ascii="Calibri" w:eastAsia="Calibri" w:hAnsi="Calibri" w:cs="Calibri"/>
          <w:sz w:val="22"/>
          <w:szCs w:val="22"/>
        </w:rPr>
        <w:t xml:space="preserve"> a certain trait. We also include a User database table that will be used to manage users for the website that will be allowed to update/post/delete content from the website. The User database table has only username/password attributes and they’ll be used</w:t>
      </w:r>
      <w:r>
        <w:rPr>
          <w:rFonts w:ascii="Calibri" w:eastAsia="Calibri" w:hAnsi="Calibri" w:cs="Calibri"/>
          <w:sz w:val="22"/>
          <w:szCs w:val="22"/>
        </w:rPr>
        <w:t xml:space="preserve"> to handle the login of users.</w:t>
      </w:r>
    </w:p>
    <w:p w:rsidR="00F73391" w:rsidRDefault="00F73391">
      <w:pPr>
        <w:spacing w:before="1" w:line="180" w:lineRule="exact"/>
        <w:rPr>
          <w:sz w:val="19"/>
          <w:szCs w:val="19"/>
        </w:rPr>
      </w:pPr>
    </w:p>
    <w:p w:rsidR="00F73391" w:rsidRDefault="00163608">
      <w:pPr>
        <w:ind w:left="100"/>
        <w:rPr>
          <w:rFonts w:ascii="Calibri" w:eastAsia="Calibri" w:hAnsi="Calibri" w:cs="Calibri"/>
          <w:sz w:val="24"/>
          <w:szCs w:val="24"/>
        </w:rPr>
      </w:pPr>
      <w:r>
        <w:rPr>
          <w:rFonts w:ascii="Calibri" w:eastAsia="Calibri" w:hAnsi="Calibri" w:cs="Calibri"/>
          <w:sz w:val="24"/>
          <w:szCs w:val="24"/>
        </w:rPr>
        <w:t>III.3 User Interface Design</w:t>
      </w:r>
    </w:p>
    <w:p w:rsidR="00F73391" w:rsidRDefault="00F73391">
      <w:pPr>
        <w:spacing w:before="6" w:line="100" w:lineRule="exact"/>
        <w:rPr>
          <w:sz w:val="11"/>
          <w:szCs w:val="11"/>
        </w:rPr>
      </w:pPr>
    </w:p>
    <w:p w:rsidR="00F73391" w:rsidRDefault="00163608">
      <w:pPr>
        <w:ind w:left="100" w:right="247"/>
        <w:rPr>
          <w:rFonts w:ascii="Calibri" w:eastAsia="Calibri" w:hAnsi="Calibri" w:cs="Calibri"/>
          <w:sz w:val="22"/>
          <w:szCs w:val="22"/>
        </w:rPr>
      </w:pPr>
      <w:r>
        <w:rPr>
          <w:rFonts w:ascii="Calibri" w:eastAsia="Calibri" w:hAnsi="Calibri" w:cs="Calibri"/>
          <w:sz w:val="22"/>
          <w:szCs w:val="22"/>
        </w:rPr>
        <w:t>So far for iteration 1 our user interface consists of the following: The home html page has the name of the club alongside the logo. It has a horizontal navigation bar spanning the entire width o</w:t>
      </w:r>
      <w:r>
        <w:rPr>
          <w:rFonts w:ascii="Calibri" w:eastAsia="Calibri" w:hAnsi="Calibri" w:cs="Calibri"/>
          <w:sz w:val="22"/>
          <w:szCs w:val="22"/>
        </w:rPr>
        <w:t xml:space="preserve">f the page (even when resized). It has a vertical navigation bar to the teams within the club. By hovering and clicking on each navigation bar option the home page is redirected to the page specified by the click. Those pages: about, k-12, donate, donors, </w:t>
      </w:r>
      <w:r>
        <w:rPr>
          <w:rFonts w:ascii="Calibri" w:eastAsia="Calibri" w:hAnsi="Calibri" w:cs="Calibri"/>
          <w:sz w:val="22"/>
          <w:szCs w:val="22"/>
        </w:rPr>
        <w:t xml:space="preserve">teams, get involved. Each of those pages have the same navigation bar setup for now. Eventually there will be more content specific to each page once we get the information from the club. New features will be added as planned out in the use cases. Here is </w:t>
      </w:r>
      <w:r>
        <w:rPr>
          <w:rFonts w:ascii="Calibri" w:eastAsia="Calibri" w:hAnsi="Calibri" w:cs="Calibri"/>
          <w:sz w:val="22"/>
          <w:szCs w:val="22"/>
        </w:rPr>
        <w:t>a screenshot of the main page.</w:t>
      </w:r>
    </w:p>
    <w:p w:rsidR="00F73391" w:rsidRDefault="00F73391">
      <w:pPr>
        <w:spacing w:before="5" w:line="220" w:lineRule="exact"/>
        <w:rPr>
          <w:sz w:val="22"/>
          <w:szCs w:val="22"/>
        </w:rPr>
      </w:pPr>
    </w:p>
    <w:p w:rsidR="00F73391" w:rsidRDefault="0040124C">
      <w:pPr>
        <w:ind w:left="130"/>
      </w:pPr>
      <w:r>
        <w:pict>
          <v:shape id="_x0000_i1027" type="#_x0000_t75" style="width:454.5pt;height:257.25pt">
            <v:imagedata r:id="rId10" o:title=""/>
          </v:shape>
        </w:pict>
      </w:r>
    </w:p>
    <w:p w:rsidR="00F73391" w:rsidRDefault="00F73391">
      <w:pPr>
        <w:spacing w:before="3" w:line="100" w:lineRule="exact"/>
        <w:rPr>
          <w:sz w:val="10"/>
          <w:szCs w:val="10"/>
        </w:rPr>
      </w:pPr>
    </w:p>
    <w:p w:rsidR="00F73391" w:rsidRDefault="00F73391">
      <w:pPr>
        <w:spacing w:line="200" w:lineRule="exact"/>
      </w:pPr>
    </w:p>
    <w:p w:rsidR="00F73391" w:rsidRDefault="00163608">
      <w:pPr>
        <w:ind w:left="100"/>
        <w:rPr>
          <w:rFonts w:ascii="Calibri" w:eastAsia="Calibri" w:hAnsi="Calibri" w:cs="Calibri"/>
          <w:sz w:val="28"/>
          <w:szCs w:val="28"/>
        </w:rPr>
      </w:pPr>
      <w:r>
        <w:rPr>
          <w:rFonts w:ascii="Calibri" w:eastAsia="Calibri" w:hAnsi="Calibri" w:cs="Calibri"/>
          <w:sz w:val="28"/>
          <w:szCs w:val="28"/>
        </w:rPr>
        <w:t>IV. Testing Plan</w:t>
      </w:r>
    </w:p>
    <w:p w:rsidR="00F73391" w:rsidRDefault="00F73391">
      <w:pPr>
        <w:spacing w:before="5" w:line="120" w:lineRule="exact"/>
        <w:rPr>
          <w:sz w:val="13"/>
          <w:szCs w:val="13"/>
        </w:rPr>
      </w:pPr>
    </w:p>
    <w:p w:rsidR="00F73391" w:rsidRDefault="00163608">
      <w:pPr>
        <w:ind w:left="100"/>
        <w:rPr>
          <w:rFonts w:ascii="Calibri" w:eastAsia="Calibri" w:hAnsi="Calibri" w:cs="Calibri"/>
          <w:sz w:val="22"/>
          <w:szCs w:val="22"/>
        </w:rPr>
      </w:pPr>
      <w:r>
        <w:rPr>
          <w:rFonts w:ascii="Calibri" w:eastAsia="Calibri" w:hAnsi="Calibri" w:cs="Calibri"/>
          <w:sz w:val="22"/>
          <w:szCs w:val="22"/>
        </w:rPr>
        <w:t>(starting iteration 2)</w:t>
      </w:r>
    </w:p>
    <w:p w:rsidR="00F73391" w:rsidRDefault="00F73391">
      <w:pPr>
        <w:spacing w:before="1" w:line="240" w:lineRule="exact"/>
        <w:rPr>
          <w:sz w:val="24"/>
          <w:szCs w:val="24"/>
        </w:rPr>
      </w:pPr>
    </w:p>
    <w:p w:rsidR="00F73391" w:rsidRDefault="00163608">
      <w:pPr>
        <w:spacing w:line="268" w:lineRule="auto"/>
        <w:ind w:left="100" w:right="95"/>
        <w:rPr>
          <w:rFonts w:ascii="Calibri" w:eastAsia="Calibri" w:hAnsi="Calibri" w:cs="Calibri"/>
          <w:sz w:val="22"/>
          <w:szCs w:val="22"/>
        </w:rPr>
        <w:sectPr w:rsidR="00F73391">
          <w:pgSz w:w="12240" w:h="15840"/>
          <w:pgMar w:top="1380" w:right="1400" w:bottom="280" w:left="1340" w:header="0" w:footer="1075" w:gutter="0"/>
          <w:cols w:space="720"/>
        </w:sectPr>
      </w:pPr>
      <w:r>
        <w:rPr>
          <w:rFonts w:ascii="Calibri" w:eastAsia="Calibri" w:hAnsi="Calibri" w:cs="Calibri"/>
          <w:sz w:val="22"/>
          <w:szCs w:val="22"/>
        </w:rPr>
        <w:t xml:space="preserve">In this section goes a brief description of how you plan to test the system. Thought should be given to how mostly automatic testing can be carried out, so as to </w:t>
      </w:r>
      <w:r>
        <w:rPr>
          <w:rFonts w:ascii="Calibri" w:eastAsia="Calibri" w:hAnsi="Calibri" w:cs="Calibri"/>
          <w:sz w:val="22"/>
          <w:szCs w:val="22"/>
        </w:rPr>
        <w:t>maximize the limited number of human hours</w:t>
      </w:r>
    </w:p>
    <w:p w:rsidR="00F73391" w:rsidRDefault="00163608">
      <w:pPr>
        <w:spacing w:before="60" w:line="268" w:lineRule="auto"/>
        <w:ind w:left="100" w:right="123"/>
        <w:rPr>
          <w:rFonts w:ascii="Calibri" w:eastAsia="Calibri" w:hAnsi="Calibri" w:cs="Calibri"/>
          <w:sz w:val="22"/>
          <w:szCs w:val="22"/>
        </w:rPr>
      </w:pPr>
      <w:r>
        <w:rPr>
          <w:rFonts w:ascii="Calibri" w:eastAsia="Calibri" w:hAnsi="Calibri" w:cs="Calibri"/>
          <w:sz w:val="22"/>
          <w:szCs w:val="22"/>
        </w:rPr>
        <w:lastRenderedPageBreak/>
        <w:t>you will have for testing your system. The effort you put early on automated testing will pay off when you have to ensure that you are not breaking existing functionality in future iterations.</w:t>
      </w:r>
    </w:p>
    <w:p w:rsidR="00F73391" w:rsidRDefault="00F73391">
      <w:pPr>
        <w:spacing w:before="10" w:line="200" w:lineRule="exact"/>
      </w:pPr>
    </w:p>
    <w:p w:rsidR="00F73391" w:rsidRDefault="00163608">
      <w:pPr>
        <w:ind w:left="100"/>
        <w:rPr>
          <w:rFonts w:ascii="Calibri" w:eastAsia="Calibri" w:hAnsi="Calibri" w:cs="Calibri"/>
          <w:sz w:val="22"/>
          <w:szCs w:val="22"/>
        </w:rPr>
      </w:pPr>
      <w:r>
        <w:rPr>
          <w:rFonts w:ascii="Calibri" w:eastAsia="Calibri" w:hAnsi="Calibri" w:cs="Calibri"/>
          <w:sz w:val="22"/>
          <w:szCs w:val="22"/>
        </w:rPr>
        <w:t>Consider the follow</w:t>
      </w:r>
      <w:r>
        <w:rPr>
          <w:rFonts w:ascii="Calibri" w:eastAsia="Calibri" w:hAnsi="Calibri" w:cs="Calibri"/>
          <w:sz w:val="22"/>
          <w:szCs w:val="22"/>
        </w:rPr>
        <w:t>ing kinds of testing:</w:t>
      </w:r>
    </w:p>
    <w:p w:rsidR="00F73391" w:rsidRDefault="00F73391">
      <w:pPr>
        <w:spacing w:before="1" w:line="240" w:lineRule="exact"/>
        <w:rPr>
          <w:sz w:val="24"/>
          <w:szCs w:val="24"/>
        </w:rPr>
      </w:pPr>
    </w:p>
    <w:p w:rsidR="00F73391" w:rsidRDefault="00163608">
      <w:pPr>
        <w:tabs>
          <w:tab w:val="left" w:pos="820"/>
        </w:tabs>
        <w:ind w:left="820" w:right="194" w:hanging="360"/>
        <w:rPr>
          <w:rFonts w:ascii="Calibri" w:eastAsia="Calibri" w:hAnsi="Calibri" w:cs="Calibri"/>
          <w:sz w:val="22"/>
          <w:szCs w:val="22"/>
        </w:rPr>
      </w:pPr>
      <w:r>
        <w:rPr>
          <w:rFonts w:ascii="Arial" w:eastAsia="Arial" w:hAnsi="Arial" w:cs="Arial"/>
          <w:sz w:val="22"/>
          <w:szCs w:val="22"/>
        </w:rPr>
        <w:t>-</w:t>
      </w:r>
      <w:r>
        <w:rPr>
          <w:rFonts w:ascii="Arial" w:eastAsia="Arial" w:hAnsi="Arial" w:cs="Arial"/>
          <w:sz w:val="22"/>
          <w:szCs w:val="22"/>
        </w:rPr>
        <w:tab/>
      </w:r>
      <w:r>
        <w:rPr>
          <w:rFonts w:ascii="Calibri" w:eastAsia="Calibri" w:hAnsi="Calibri" w:cs="Calibri"/>
          <w:sz w:val="22"/>
          <w:szCs w:val="22"/>
        </w:rPr>
        <w:t>Unit Testing: Explain for what modules you plan to write unit tests, and what framework you plan to use.</w:t>
      </w:r>
    </w:p>
    <w:p w:rsidR="00F73391" w:rsidRDefault="00163608">
      <w:pPr>
        <w:tabs>
          <w:tab w:val="left" w:pos="820"/>
        </w:tabs>
        <w:ind w:left="820" w:right="68" w:hanging="360"/>
        <w:rPr>
          <w:rFonts w:ascii="Calibri" w:eastAsia="Calibri" w:hAnsi="Calibri" w:cs="Calibri"/>
          <w:sz w:val="22"/>
          <w:szCs w:val="22"/>
        </w:rPr>
      </w:pPr>
      <w:r>
        <w:rPr>
          <w:rFonts w:ascii="Arial" w:eastAsia="Arial" w:hAnsi="Arial" w:cs="Arial"/>
          <w:sz w:val="22"/>
          <w:szCs w:val="22"/>
        </w:rPr>
        <w:t>-</w:t>
      </w:r>
      <w:r>
        <w:rPr>
          <w:rFonts w:ascii="Arial" w:eastAsia="Arial" w:hAnsi="Arial" w:cs="Arial"/>
          <w:sz w:val="22"/>
          <w:szCs w:val="22"/>
        </w:rPr>
        <w:tab/>
      </w:r>
      <w:r>
        <w:rPr>
          <w:rFonts w:ascii="Calibri" w:eastAsia="Calibri" w:hAnsi="Calibri" w:cs="Calibri"/>
          <w:sz w:val="22"/>
          <w:szCs w:val="22"/>
        </w:rPr>
        <w:t xml:space="preserve">Functional Testing: What routes and APIs does your server support that you plan to test? How will you test them? What tools </w:t>
      </w:r>
      <w:r>
        <w:rPr>
          <w:rFonts w:ascii="Calibri" w:eastAsia="Calibri" w:hAnsi="Calibri" w:cs="Calibri"/>
          <w:sz w:val="22"/>
          <w:szCs w:val="22"/>
        </w:rPr>
        <w:t>you will use? Will you write mocks?</w:t>
      </w:r>
    </w:p>
    <w:p w:rsidR="00F73391" w:rsidRDefault="00163608">
      <w:pPr>
        <w:ind w:left="423" w:right="3585"/>
        <w:jc w:val="center"/>
        <w:rPr>
          <w:rFonts w:ascii="Calibri" w:eastAsia="Calibri" w:hAnsi="Calibri" w:cs="Calibri"/>
          <w:sz w:val="22"/>
          <w:szCs w:val="22"/>
        </w:rPr>
      </w:pPr>
      <w:r>
        <w:rPr>
          <w:rFonts w:ascii="Arial" w:eastAsia="Arial" w:hAnsi="Arial" w:cs="Arial"/>
          <w:sz w:val="22"/>
          <w:szCs w:val="22"/>
        </w:rPr>
        <w:t xml:space="preserve">-   </w:t>
      </w:r>
      <w:r>
        <w:rPr>
          <w:rFonts w:ascii="Arial" w:eastAsia="Arial" w:hAnsi="Arial" w:cs="Arial"/>
          <w:spacing w:val="43"/>
          <w:sz w:val="22"/>
          <w:szCs w:val="22"/>
        </w:rPr>
        <w:t xml:space="preserve"> </w:t>
      </w:r>
      <w:r>
        <w:rPr>
          <w:rFonts w:ascii="Calibri" w:eastAsia="Calibri" w:hAnsi="Calibri" w:cs="Calibri"/>
          <w:sz w:val="22"/>
          <w:szCs w:val="22"/>
        </w:rPr>
        <w:t>UI Testing: How do you plan to test the user interface?</w:t>
      </w:r>
    </w:p>
    <w:p w:rsidR="00F73391" w:rsidRDefault="00F73391">
      <w:pPr>
        <w:spacing w:before="4" w:line="240" w:lineRule="exact"/>
        <w:rPr>
          <w:sz w:val="24"/>
          <w:szCs w:val="24"/>
        </w:rPr>
      </w:pPr>
    </w:p>
    <w:p w:rsidR="00F73391" w:rsidRDefault="00163608">
      <w:pPr>
        <w:ind w:left="100"/>
        <w:rPr>
          <w:rFonts w:ascii="Calibri" w:eastAsia="Calibri" w:hAnsi="Calibri" w:cs="Calibri"/>
          <w:sz w:val="28"/>
          <w:szCs w:val="28"/>
        </w:rPr>
      </w:pPr>
      <w:r>
        <w:rPr>
          <w:rFonts w:ascii="Calibri" w:eastAsia="Calibri" w:hAnsi="Calibri" w:cs="Calibri"/>
          <w:sz w:val="28"/>
          <w:szCs w:val="28"/>
        </w:rPr>
        <w:t>V. References</w:t>
      </w:r>
    </w:p>
    <w:p w:rsidR="00F73391" w:rsidRDefault="00F73391">
      <w:pPr>
        <w:spacing w:before="5" w:line="120" w:lineRule="exact"/>
        <w:rPr>
          <w:sz w:val="13"/>
          <w:szCs w:val="13"/>
        </w:rPr>
      </w:pPr>
    </w:p>
    <w:p w:rsidR="00F73391" w:rsidRDefault="00163608">
      <w:pPr>
        <w:ind w:left="100"/>
        <w:rPr>
          <w:rFonts w:ascii="Calibri" w:eastAsia="Calibri" w:hAnsi="Calibri" w:cs="Calibri"/>
          <w:sz w:val="22"/>
          <w:szCs w:val="22"/>
        </w:rPr>
      </w:pPr>
      <w:r>
        <w:rPr>
          <w:rFonts w:ascii="Calibri" w:eastAsia="Calibri" w:hAnsi="Calibri" w:cs="Calibri"/>
          <w:color w:val="1154CC"/>
          <w:sz w:val="22"/>
          <w:szCs w:val="22"/>
          <w:u w:val="single" w:color="1154CC"/>
        </w:rPr>
        <w:t>https://getbootstrap.com/docs/4.0/getting-started/introduction/</w:t>
      </w:r>
    </w:p>
    <w:sectPr w:rsidR="00F73391">
      <w:pgSz w:w="12240" w:h="15840"/>
      <w:pgMar w:top="1380" w:right="1580" w:bottom="280" w:left="1340" w:header="0" w:footer="10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608" w:rsidRDefault="00163608">
      <w:r>
        <w:separator/>
      </w:r>
    </w:p>
  </w:endnote>
  <w:endnote w:type="continuationSeparator" w:id="0">
    <w:p w:rsidR="00163608" w:rsidRDefault="0016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391" w:rsidRDefault="00163608">
    <w:pPr>
      <w:spacing w:line="180" w:lineRule="exact"/>
      <w:rPr>
        <w:sz w:val="19"/>
        <w:szCs w:val="19"/>
      </w:rPr>
    </w:pPr>
    <w:r>
      <w:pict>
        <v:shapetype id="_x0000_t202" coordsize="21600,21600" o:spt="202" path="m,l,21600r21600,l21600,xe">
          <v:stroke joinstyle="miter"/>
          <v:path gradientshapeok="t" o:connecttype="rect"/>
        </v:shapetype>
        <v:shape id="_x0000_s2049" type="#_x0000_t202" style="position:absolute;margin-left:71pt;margin-top:725.85pt;width:99.55pt;height:13pt;z-index:-251658752;mso-position-horizontal-relative:page;mso-position-vertical-relative:page" filled="f" stroked="f">
          <v:textbox inset="0,0,0,0">
            <w:txbxContent>
              <w:p w:rsidR="00F73391" w:rsidRDefault="00163608">
                <w:pPr>
                  <w:spacing w:line="240" w:lineRule="exact"/>
                  <w:ind w:left="20"/>
                  <w:rPr>
                    <w:rFonts w:ascii="Arial" w:eastAsia="Arial" w:hAnsi="Arial" w:cs="Arial"/>
                    <w:sz w:val="22"/>
                    <w:szCs w:val="22"/>
                  </w:rPr>
                </w:pPr>
                <w:r>
                  <w:rPr>
                    <w:rFonts w:ascii="Arial" w:eastAsia="Arial" w:hAnsi="Arial" w:cs="Arial"/>
                    <w:sz w:val="22"/>
                    <w:szCs w:val="22"/>
                  </w:rPr>
                  <w:t xml:space="preserve">Design Document </w:t>
                </w:r>
                <w:r>
                  <w:fldChar w:fldCharType="begin"/>
                </w:r>
                <w:r>
                  <w:rPr>
                    <w:rFonts w:ascii="Arial" w:eastAsia="Arial" w:hAnsi="Arial" w:cs="Arial"/>
                    <w:sz w:val="22"/>
                    <w:szCs w:val="22"/>
                  </w:rPr>
                  <w:instrText xml:space="preserve"> PAGE </w:instrText>
                </w:r>
                <w:r>
                  <w:fldChar w:fldCharType="separate"/>
                </w:r>
                <w:r w:rsidR="0040124C">
                  <w:rPr>
                    <w:rFonts w:ascii="Arial" w:eastAsia="Arial" w:hAnsi="Arial" w:cs="Arial"/>
                    <w:noProof/>
                    <w:sz w:val="22"/>
                    <w:szCs w:val="22"/>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608" w:rsidRDefault="00163608">
      <w:r>
        <w:separator/>
      </w:r>
    </w:p>
  </w:footnote>
  <w:footnote w:type="continuationSeparator" w:id="0">
    <w:p w:rsidR="00163608" w:rsidRDefault="00163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E722D"/>
    <w:multiLevelType w:val="multilevel"/>
    <w:tmpl w:val="E8B403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391"/>
    <w:rsid w:val="00163608"/>
    <w:rsid w:val="0040124C"/>
    <w:rsid w:val="00F7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067169F-11AA-4E81-BD18-FEE28941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2</cp:revision>
  <dcterms:created xsi:type="dcterms:W3CDTF">2017-11-07T02:54:00Z</dcterms:created>
  <dcterms:modified xsi:type="dcterms:W3CDTF">2017-11-07T02:54:00Z</dcterms:modified>
</cp:coreProperties>
</file>